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FA182" w14:textId="6A2F8919" w:rsidR="00C155D4" w:rsidRDefault="00C155D4" w:rsidP="00B84B1D">
      <w:pPr>
        <w:pStyle w:val="1"/>
        <w:rPr>
          <w:lang w:eastAsia="zh-TW"/>
        </w:rPr>
      </w:pPr>
      <w:r>
        <w:rPr>
          <w:rFonts w:hint="eastAsia"/>
        </w:rPr>
        <w:t>CS-600-A</w:t>
      </w:r>
      <w:r>
        <w:rPr>
          <w:rFonts w:hint="eastAsia"/>
        </w:rPr>
        <w:t xml:space="preserve"> </w:t>
      </w:r>
      <w:r>
        <w:rPr>
          <w:rFonts w:hint="eastAsia"/>
        </w:rPr>
        <w:t>Homework</w:t>
      </w:r>
      <w:r>
        <w:rPr>
          <w:rFonts w:hint="eastAsia"/>
          <w:lang w:eastAsia="zh-TW"/>
        </w:rPr>
        <w:t xml:space="preserve"> 1</w:t>
      </w:r>
    </w:p>
    <w:p w14:paraId="60D35613" w14:textId="3CAB8290" w:rsidR="004326FF" w:rsidRDefault="00F71B97">
      <w:pPr>
        <w:rPr>
          <w:rFonts w:hint="eastAsia"/>
        </w:rPr>
      </w:pPr>
      <w:r>
        <w:rPr>
          <w:rFonts w:hint="eastAsia"/>
        </w:rPr>
        <w:t>Zijing Huang</w:t>
      </w:r>
      <w:r>
        <w:rPr>
          <w:rFonts w:hint="eastAsia"/>
        </w:rPr>
        <w:tab/>
      </w:r>
      <w:r w:rsidR="00BE4115">
        <w:rPr>
          <w:rFonts w:hint="eastAsia"/>
        </w:rPr>
        <w:t>10414952</w:t>
      </w:r>
    </w:p>
    <w:p w14:paraId="7E4BBD8B" w14:textId="77777777" w:rsidR="00F079D0" w:rsidRPr="006F58AE" w:rsidRDefault="00EB73F8" w:rsidP="00433B20">
      <w:pPr>
        <w:rPr>
          <w:b/>
        </w:rPr>
      </w:pPr>
      <w:r w:rsidRPr="006F58AE">
        <w:rPr>
          <w:b/>
          <w:lang w:eastAsia="zh-TW"/>
        </w:rPr>
        <w:t>R</w:t>
      </w:r>
      <w:r w:rsidRPr="006F58AE">
        <w:rPr>
          <w:b/>
          <w:lang w:eastAsia="zh-TW"/>
        </w:rPr>
        <w:t>－</w:t>
      </w:r>
      <w:r w:rsidRPr="006F58AE">
        <w:rPr>
          <w:b/>
          <w:lang w:eastAsia="zh-TW"/>
        </w:rPr>
        <w:t>1.7</w:t>
      </w:r>
      <w:r w:rsidR="00F079D0" w:rsidRPr="006F58AE">
        <w:rPr>
          <w:b/>
          <w:lang w:eastAsia="zh-TW"/>
        </w:rPr>
        <w:t xml:space="preserve"> </w:t>
      </w:r>
      <w:r w:rsidR="00E93CD3" w:rsidRPr="006F58AE">
        <w:rPr>
          <w:b/>
        </w:rPr>
        <w:t xml:space="preserve">Order the following list of functions by the big-Oh notation. Group together (for example, by underlining) those functions that are big-Theta of one another. </w:t>
      </w:r>
    </w:p>
    <w:p w14:paraId="337804DD" w14:textId="4516BFB8" w:rsidR="00E93CD3" w:rsidRDefault="006F58AE" w:rsidP="00433B20">
      <w:r w:rsidRPr="006F58AE">
        <w:drawing>
          <wp:inline distT="0" distB="0" distL="0" distR="0" wp14:anchorId="14C5C798" wp14:editId="0286CC38">
            <wp:extent cx="3632200" cy="800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2200" cy="800100"/>
                    </a:xfrm>
                    <a:prstGeom prst="rect">
                      <a:avLst/>
                    </a:prstGeom>
                  </pic:spPr>
                </pic:pic>
              </a:graphicData>
            </a:graphic>
          </wp:inline>
        </w:drawing>
      </w:r>
    </w:p>
    <w:p w14:paraId="18078B68" w14:textId="1B521728" w:rsidR="0015656B" w:rsidRPr="0015656B" w:rsidRDefault="00E93CD3" w:rsidP="00433B20">
      <w:pPr>
        <w:rPr>
          <w:rFonts w:hint="eastAsia"/>
          <w:b/>
        </w:rPr>
      </w:pPr>
      <w:r w:rsidRPr="006F58AE">
        <w:rPr>
          <w:b/>
          <w:i/>
          <w:iCs/>
        </w:rPr>
        <w:t xml:space="preserve">Hint: </w:t>
      </w:r>
      <w:r w:rsidRPr="006F58AE">
        <w:rPr>
          <w:b/>
        </w:rPr>
        <w:t>When in doubt about two functions f (n) and g(n), consider log f (n) and log g(n) or 2</w:t>
      </w:r>
      <w:r w:rsidRPr="006F58AE">
        <w:rPr>
          <w:b/>
          <w:position w:val="10"/>
          <w:sz w:val="18"/>
          <w:szCs w:val="18"/>
        </w:rPr>
        <w:t xml:space="preserve">f(n) </w:t>
      </w:r>
      <w:r w:rsidRPr="006F58AE">
        <w:rPr>
          <w:b/>
        </w:rPr>
        <w:t>and 2</w:t>
      </w:r>
      <w:r w:rsidRPr="006F58AE">
        <w:rPr>
          <w:b/>
          <w:position w:val="10"/>
          <w:sz w:val="18"/>
          <w:szCs w:val="18"/>
        </w:rPr>
        <w:t>g(n)</w:t>
      </w:r>
      <w:r w:rsidRPr="006F58AE">
        <w:rPr>
          <w:b/>
        </w:rPr>
        <w:t xml:space="preserve">. </w:t>
      </w:r>
    </w:p>
    <w:p w14:paraId="08552417" w14:textId="17D5FBEA" w:rsidR="006F58AE" w:rsidRDefault="00E32425" w:rsidP="00433B20">
      <w:r>
        <w:t xml:space="preserve">The </w:t>
      </w:r>
      <w:r w:rsidR="009414F3">
        <w:t>order from lower to higher is as follow:</w:t>
      </w:r>
    </w:p>
    <w:p w14:paraId="5AE17F1A" w14:textId="5AAF4D75" w:rsidR="009414F3" w:rsidRPr="00E424EA" w:rsidRDefault="00135FE8" w:rsidP="00433B20">
      <w:pPr>
        <w:rPr>
          <w:rFonts w:eastAsia="Times New Roman" w:hint="eastAsia"/>
        </w:rPr>
      </w:pPr>
      <w:r w:rsidRPr="00205578">
        <w:rPr>
          <w:bCs/>
        </w:rPr>
        <w:t>1</w:t>
      </w:r>
      <w:r w:rsidR="00955BD8">
        <w:rPr>
          <w:bCs/>
          <w:iCs/>
        </w:rPr>
        <w:t>/n &lt;</w:t>
      </w:r>
      <w:r w:rsidRPr="00205578">
        <w:rPr>
          <w:bCs/>
          <w:iCs/>
        </w:rPr>
        <w:t xml:space="preserve"> </w:t>
      </w:r>
      <w:r w:rsidRPr="00205578">
        <w:rPr>
          <w:bCs/>
        </w:rPr>
        <w:t>2</w:t>
      </w:r>
      <w:r w:rsidRPr="00205578">
        <w:rPr>
          <w:bCs/>
          <w:sz w:val="18"/>
          <w:szCs w:val="18"/>
          <w:vertAlign w:val="superscript"/>
        </w:rPr>
        <w:t>100</w:t>
      </w:r>
      <w:r w:rsidR="00955BD8">
        <w:rPr>
          <w:bCs/>
          <w:iCs/>
        </w:rPr>
        <w:t xml:space="preserve"> &lt;</w:t>
      </w:r>
      <w:r w:rsidRPr="00205578">
        <w:rPr>
          <w:bCs/>
          <w:iCs/>
        </w:rPr>
        <w:t xml:space="preserve"> </w:t>
      </w:r>
      <w:r w:rsidRPr="00205578">
        <w:rPr>
          <w:bCs/>
        </w:rPr>
        <w:t>loglog</w:t>
      </w:r>
      <w:r w:rsidR="00955BD8">
        <w:rPr>
          <w:bCs/>
          <w:iCs/>
        </w:rPr>
        <w:t>n &lt;</w:t>
      </w:r>
      <w:r w:rsidRPr="00205578">
        <w:rPr>
          <w:bCs/>
          <w:iCs/>
        </w:rPr>
        <w:t xml:space="preserve"> (</w:t>
      </w:r>
      <w:r w:rsidRPr="00205578">
        <w:rPr>
          <w:bCs/>
        </w:rPr>
        <w:t>log</w:t>
      </w:r>
      <w:r w:rsidRPr="00205578">
        <w:rPr>
          <w:bCs/>
          <w:iCs/>
        </w:rPr>
        <w:t>n)</w:t>
      </w:r>
      <w:r w:rsidRPr="00205578">
        <w:rPr>
          <w:bCs/>
          <w:iCs/>
          <w:vertAlign w:val="superscript"/>
        </w:rPr>
        <w:t>1/2</w:t>
      </w:r>
      <w:r w:rsidR="00955BD8">
        <w:rPr>
          <w:bCs/>
          <w:iCs/>
        </w:rPr>
        <w:t xml:space="preserve"> &lt;</w:t>
      </w:r>
      <w:r w:rsidRPr="00205578">
        <w:rPr>
          <w:bCs/>
          <w:iCs/>
        </w:rPr>
        <w:t xml:space="preserve"> </w:t>
      </w:r>
      <w:r w:rsidRPr="00205578">
        <w:rPr>
          <w:bCs/>
        </w:rPr>
        <w:t>log</w:t>
      </w:r>
      <w:r w:rsidRPr="00205578">
        <w:rPr>
          <w:bCs/>
          <w:sz w:val="18"/>
          <w:szCs w:val="18"/>
          <w:vertAlign w:val="superscript"/>
        </w:rPr>
        <w:t>2</w:t>
      </w:r>
      <w:r w:rsidRPr="00205578">
        <w:rPr>
          <w:bCs/>
          <w:sz w:val="18"/>
          <w:szCs w:val="18"/>
        </w:rPr>
        <w:t xml:space="preserve"> </w:t>
      </w:r>
      <w:r w:rsidR="00C444CB">
        <w:rPr>
          <w:bCs/>
          <w:iCs/>
        </w:rPr>
        <w:t>n &lt;</w:t>
      </w:r>
      <w:r w:rsidRPr="00205578">
        <w:rPr>
          <w:bCs/>
          <w:iCs/>
        </w:rPr>
        <w:t xml:space="preserve"> n</w:t>
      </w:r>
      <w:r w:rsidRPr="00205578">
        <w:rPr>
          <w:bCs/>
          <w:sz w:val="18"/>
          <w:szCs w:val="18"/>
          <w:vertAlign w:val="superscript"/>
        </w:rPr>
        <w:t>0</w:t>
      </w:r>
      <w:r w:rsidRPr="00205578">
        <w:rPr>
          <w:bCs/>
          <w:iCs/>
          <w:sz w:val="18"/>
          <w:szCs w:val="18"/>
          <w:vertAlign w:val="superscript"/>
        </w:rPr>
        <w:t>.</w:t>
      </w:r>
      <w:r w:rsidRPr="00205578">
        <w:rPr>
          <w:bCs/>
          <w:sz w:val="18"/>
          <w:szCs w:val="18"/>
          <w:vertAlign w:val="superscript"/>
        </w:rPr>
        <w:t>01</w:t>
      </w:r>
      <w:r w:rsidR="009266E2">
        <w:rPr>
          <w:bCs/>
          <w:iCs/>
        </w:rPr>
        <w:t xml:space="preserve"> &lt;</w:t>
      </w:r>
      <w:r w:rsidR="009266E2" w:rsidRPr="00A334D8">
        <w:rPr>
          <w:bCs/>
          <w:iCs/>
          <w:u w:val="single"/>
        </w:rPr>
        <w:t xml:space="preserve"> </w:t>
      </w:r>
      <w:r w:rsidR="001A6049" w:rsidRPr="00A334D8">
        <w:rPr>
          <w:rFonts w:ascii="Cambria Math" w:eastAsia="Cambria Math" w:hAnsi="Cambria Math" w:cs="Cambria Math"/>
          <w:color w:val="333333"/>
          <w:sz w:val="20"/>
          <w:szCs w:val="20"/>
          <w:u w:val="single"/>
          <w:shd w:val="clear" w:color="auto" w:fill="FFFFFF"/>
        </w:rPr>
        <w:t>⌈</w:t>
      </w:r>
      <w:r w:rsidR="001A6049" w:rsidRPr="00A334D8">
        <w:rPr>
          <w:rFonts w:ascii="Arial" w:eastAsia="Times New Roman" w:hAnsi="Arial" w:cs="Arial"/>
          <w:color w:val="333333"/>
          <w:sz w:val="21"/>
          <w:szCs w:val="21"/>
          <w:u w:val="single"/>
          <w:shd w:val="clear" w:color="auto" w:fill="FFFFFF"/>
        </w:rPr>
        <w:t>√</w:t>
      </w:r>
      <w:r w:rsidRPr="00A334D8">
        <w:rPr>
          <w:bCs/>
          <w:u w:val="single"/>
        </w:rPr>
        <w:t>n</w:t>
      </w:r>
      <w:r w:rsidR="001A6049" w:rsidRPr="00A334D8">
        <w:rPr>
          <w:rFonts w:ascii="Cambria Math" w:eastAsia="Cambria Math" w:hAnsi="Cambria Math" w:cs="Cambria Math"/>
          <w:color w:val="333333"/>
          <w:sz w:val="20"/>
          <w:szCs w:val="20"/>
          <w:u w:val="single"/>
          <w:shd w:val="clear" w:color="auto" w:fill="FFFFFF"/>
        </w:rPr>
        <w:t>⌉</w:t>
      </w:r>
      <w:r w:rsidR="001A6049" w:rsidRPr="00A334D8">
        <w:rPr>
          <w:rFonts w:eastAsia="Times New Roman" w:hint="eastAsia"/>
          <w:u w:val="single"/>
        </w:rPr>
        <w:t xml:space="preserve"> &lt;</w:t>
      </w:r>
      <w:r w:rsidRPr="00A334D8">
        <w:rPr>
          <w:bCs/>
          <w:iCs/>
          <w:u w:val="single"/>
        </w:rPr>
        <w:t xml:space="preserve"> </w:t>
      </w:r>
      <w:r w:rsidRPr="00A334D8">
        <w:rPr>
          <w:bCs/>
          <w:u w:val="single"/>
        </w:rPr>
        <w:t>3</w:t>
      </w:r>
      <w:r w:rsidRPr="00A334D8">
        <w:rPr>
          <w:bCs/>
          <w:iCs/>
          <w:u w:val="single"/>
        </w:rPr>
        <w:t>n</w:t>
      </w:r>
      <w:r w:rsidRPr="00A334D8">
        <w:rPr>
          <w:bCs/>
          <w:sz w:val="18"/>
          <w:szCs w:val="18"/>
          <w:u w:val="single"/>
          <w:vertAlign w:val="superscript"/>
        </w:rPr>
        <w:t>0</w:t>
      </w:r>
      <w:r w:rsidRPr="00A334D8">
        <w:rPr>
          <w:bCs/>
          <w:iCs/>
          <w:sz w:val="18"/>
          <w:szCs w:val="18"/>
          <w:u w:val="single"/>
          <w:vertAlign w:val="superscript"/>
        </w:rPr>
        <w:t>:</w:t>
      </w:r>
      <w:r w:rsidRPr="00A334D8">
        <w:rPr>
          <w:bCs/>
          <w:sz w:val="18"/>
          <w:szCs w:val="18"/>
          <w:u w:val="single"/>
          <w:vertAlign w:val="superscript"/>
        </w:rPr>
        <w:t>5</w:t>
      </w:r>
      <w:r w:rsidR="001A6049">
        <w:rPr>
          <w:bCs/>
          <w:iCs/>
        </w:rPr>
        <w:t xml:space="preserve"> &lt; </w:t>
      </w:r>
      <w:r w:rsidRPr="00205578">
        <w:rPr>
          <w:bCs/>
          <w:u w:val="single"/>
        </w:rPr>
        <w:t>2</w:t>
      </w:r>
      <w:r w:rsidRPr="00205578">
        <w:rPr>
          <w:bCs/>
          <w:sz w:val="18"/>
          <w:szCs w:val="18"/>
          <w:u w:val="single"/>
          <w:vertAlign w:val="superscript"/>
        </w:rPr>
        <w:t>log</w:t>
      </w:r>
      <w:r w:rsidRPr="00205578">
        <w:rPr>
          <w:bCs/>
          <w:iCs/>
          <w:sz w:val="18"/>
          <w:szCs w:val="18"/>
          <w:u w:val="single"/>
          <w:vertAlign w:val="superscript"/>
        </w:rPr>
        <w:t>n</w:t>
      </w:r>
      <w:r w:rsidR="001A6049">
        <w:rPr>
          <w:bCs/>
          <w:iCs/>
          <w:u w:val="single"/>
        </w:rPr>
        <w:t xml:space="preserve"> &lt;</w:t>
      </w:r>
      <w:r w:rsidRPr="00205578">
        <w:rPr>
          <w:bCs/>
          <w:iCs/>
          <w:u w:val="single"/>
        </w:rPr>
        <w:t xml:space="preserve"> </w:t>
      </w:r>
      <w:r w:rsidRPr="00205578">
        <w:rPr>
          <w:bCs/>
          <w:u w:val="single"/>
        </w:rPr>
        <w:t>5</w:t>
      </w:r>
      <w:r w:rsidRPr="00205578">
        <w:rPr>
          <w:bCs/>
          <w:iCs/>
          <w:u w:val="single"/>
        </w:rPr>
        <w:t>n</w:t>
      </w:r>
      <w:r w:rsidR="001A6049">
        <w:rPr>
          <w:bCs/>
          <w:iCs/>
        </w:rPr>
        <w:t xml:space="preserve"> &lt;</w:t>
      </w:r>
      <w:r w:rsidRPr="00205578">
        <w:rPr>
          <w:bCs/>
          <w:iCs/>
        </w:rPr>
        <w:t xml:space="preserve"> </w:t>
      </w:r>
      <w:r w:rsidRPr="00205578">
        <w:rPr>
          <w:bCs/>
          <w:iCs/>
          <w:u w:val="single"/>
        </w:rPr>
        <w:t>n</w:t>
      </w:r>
      <w:r w:rsidRPr="00205578">
        <w:rPr>
          <w:bCs/>
          <w:u w:val="single"/>
        </w:rPr>
        <w:t>log</w:t>
      </w:r>
      <w:r w:rsidRPr="00205578">
        <w:rPr>
          <w:bCs/>
          <w:sz w:val="18"/>
          <w:szCs w:val="18"/>
          <w:u w:val="single"/>
          <w:vertAlign w:val="subscript"/>
        </w:rPr>
        <w:t>4</w:t>
      </w:r>
      <w:r w:rsidRPr="00205578">
        <w:rPr>
          <w:bCs/>
          <w:sz w:val="18"/>
          <w:szCs w:val="18"/>
          <w:u w:val="single"/>
        </w:rPr>
        <w:t xml:space="preserve"> </w:t>
      </w:r>
      <w:r w:rsidR="001A6049">
        <w:rPr>
          <w:bCs/>
          <w:iCs/>
          <w:u w:val="single"/>
        </w:rPr>
        <w:t>n &lt;</w:t>
      </w:r>
      <w:r w:rsidRPr="00205578">
        <w:rPr>
          <w:bCs/>
          <w:iCs/>
          <w:u w:val="single"/>
        </w:rPr>
        <w:t xml:space="preserve"> </w:t>
      </w:r>
      <w:r w:rsidRPr="00205578">
        <w:rPr>
          <w:bCs/>
          <w:u w:val="single"/>
        </w:rPr>
        <w:t>6</w:t>
      </w:r>
      <w:r w:rsidRPr="00205578">
        <w:rPr>
          <w:bCs/>
          <w:iCs/>
          <w:u w:val="single"/>
        </w:rPr>
        <w:t>n</w:t>
      </w:r>
      <w:r w:rsidRPr="00205578">
        <w:rPr>
          <w:bCs/>
          <w:u w:val="single"/>
        </w:rPr>
        <w:t>log</w:t>
      </w:r>
      <w:r w:rsidRPr="00205578">
        <w:rPr>
          <w:bCs/>
          <w:iCs/>
          <w:u w:val="single"/>
        </w:rPr>
        <w:t>n</w:t>
      </w:r>
      <w:r w:rsidRPr="00205578">
        <w:rPr>
          <w:bCs/>
          <w:iCs/>
        </w:rPr>
        <w:t xml:space="preserve"> </w:t>
      </w:r>
      <w:r w:rsidR="006251E9">
        <w:rPr>
          <w:rFonts w:hint="eastAsia"/>
          <w:bCs/>
          <w:iCs/>
        </w:rPr>
        <w:t>&lt;</w:t>
      </w:r>
      <w:r w:rsidR="006251E9">
        <w:rPr>
          <w:rFonts w:eastAsia="Times New Roman" w:hint="eastAsia"/>
        </w:rPr>
        <w:t xml:space="preserve"> </w:t>
      </w:r>
      <w:r w:rsidR="00725C0A">
        <w:rPr>
          <w:rFonts w:ascii="Cambria Math" w:eastAsia="Cambria Math" w:hAnsi="Cambria Math" w:cs="Cambria Math"/>
          <w:color w:val="333333"/>
          <w:sz w:val="20"/>
          <w:szCs w:val="20"/>
          <w:shd w:val="clear" w:color="auto" w:fill="FFFFFF"/>
        </w:rPr>
        <w:t>⌊</w:t>
      </w:r>
      <w:r w:rsidRPr="00205578">
        <w:rPr>
          <w:bCs/>
        </w:rPr>
        <w:t>2</w:t>
      </w:r>
      <w:r w:rsidRPr="00205578">
        <w:rPr>
          <w:bCs/>
          <w:iCs/>
        </w:rPr>
        <w:t>n</w:t>
      </w:r>
      <w:r w:rsidRPr="00205578">
        <w:rPr>
          <w:bCs/>
        </w:rPr>
        <w:t>log</w:t>
      </w:r>
      <w:r w:rsidRPr="00205578">
        <w:rPr>
          <w:bCs/>
          <w:sz w:val="18"/>
          <w:szCs w:val="18"/>
          <w:vertAlign w:val="superscript"/>
        </w:rPr>
        <w:t>2</w:t>
      </w:r>
      <w:r w:rsidRPr="00205578">
        <w:rPr>
          <w:bCs/>
          <w:sz w:val="18"/>
          <w:szCs w:val="18"/>
        </w:rPr>
        <w:t xml:space="preserve"> </w:t>
      </w:r>
      <w:r w:rsidRPr="00205578">
        <w:rPr>
          <w:bCs/>
          <w:iCs/>
        </w:rPr>
        <w:t>n</w:t>
      </w:r>
      <w:r w:rsidR="006251E9">
        <w:rPr>
          <w:rFonts w:ascii="Cambria Math" w:eastAsia="Cambria Math" w:hAnsi="Cambria Math" w:cs="Cambria Math"/>
          <w:color w:val="333333"/>
          <w:sz w:val="20"/>
          <w:szCs w:val="20"/>
          <w:shd w:val="clear" w:color="auto" w:fill="FFFFFF"/>
        </w:rPr>
        <w:t>⌋</w:t>
      </w:r>
      <w:r w:rsidR="006251E9">
        <w:rPr>
          <w:bCs/>
          <w:iCs/>
        </w:rPr>
        <w:t xml:space="preserve"> &lt;</w:t>
      </w:r>
      <w:r w:rsidRPr="00205578">
        <w:rPr>
          <w:bCs/>
          <w:iCs/>
        </w:rPr>
        <w:t xml:space="preserve"> </w:t>
      </w:r>
      <w:r w:rsidRPr="00205578">
        <w:rPr>
          <w:bCs/>
        </w:rPr>
        <w:t>4</w:t>
      </w:r>
      <w:r w:rsidRPr="00205578">
        <w:rPr>
          <w:bCs/>
          <w:iCs/>
        </w:rPr>
        <w:t>n</w:t>
      </w:r>
      <w:r w:rsidRPr="00205578">
        <w:rPr>
          <w:bCs/>
          <w:sz w:val="18"/>
          <w:szCs w:val="18"/>
          <w:vertAlign w:val="superscript"/>
        </w:rPr>
        <w:t>3</w:t>
      </w:r>
      <w:r w:rsidRPr="00205578">
        <w:rPr>
          <w:bCs/>
          <w:iCs/>
          <w:sz w:val="18"/>
          <w:szCs w:val="18"/>
          <w:vertAlign w:val="superscript"/>
        </w:rPr>
        <w:t>/</w:t>
      </w:r>
      <w:r w:rsidRPr="00205578">
        <w:rPr>
          <w:bCs/>
          <w:sz w:val="18"/>
          <w:szCs w:val="18"/>
          <w:vertAlign w:val="superscript"/>
        </w:rPr>
        <w:t>2</w:t>
      </w:r>
      <w:r w:rsidR="006251E9">
        <w:rPr>
          <w:bCs/>
          <w:iCs/>
        </w:rPr>
        <w:t xml:space="preserve"> &lt;</w:t>
      </w:r>
      <w:r w:rsidRPr="00205578">
        <w:rPr>
          <w:bCs/>
          <w:iCs/>
        </w:rPr>
        <w:t xml:space="preserve"> </w:t>
      </w:r>
      <w:r w:rsidRPr="00205578">
        <w:rPr>
          <w:bCs/>
        </w:rPr>
        <w:t>4</w:t>
      </w:r>
      <w:r w:rsidRPr="00205578">
        <w:rPr>
          <w:bCs/>
          <w:sz w:val="18"/>
          <w:szCs w:val="18"/>
          <w:vertAlign w:val="superscript"/>
        </w:rPr>
        <w:t>log</w:t>
      </w:r>
      <w:r w:rsidRPr="00205578">
        <w:rPr>
          <w:bCs/>
          <w:iCs/>
          <w:sz w:val="18"/>
          <w:szCs w:val="18"/>
          <w:vertAlign w:val="superscript"/>
        </w:rPr>
        <w:t>n</w:t>
      </w:r>
      <w:r w:rsidR="006251E9">
        <w:rPr>
          <w:bCs/>
          <w:iCs/>
        </w:rPr>
        <w:t xml:space="preserve"> &lt;</w:t>
      </w:r>
      <w:r w:rsidRPr="00205578">
        <w:rPr>
          <w:bCs/>
          <w:iCs/>
        </w:rPr>
        <w:t xml:space="preserve"> n</w:t>
      </w:r>
      <w:r w:rsidRPr="00205578">
        <w:rPr>
          <w:bCs/>
          <w:iCs/>
          <w:vertAlign w:val="superscript"/>
        </w:rPr>
        <w:t>2</w:t>
      </w:r>
      <w:r w:rsidR="006251E9">
        <w:rPr>
          <w:bCs/>
          <w:iCs/>
        </w:rPr>
        <w:t>logn &lt;</w:t>
      </w:r>
      <w:r w:rsidRPr="00205578">
        <w:rPr>
          <w:bCs/>
          <w:iCs/>
        </w:rPr>
        <w:t xml:space="preserve"> n</w:t>
      </w:r>
      <w:r w:rsidRPr="00205578">
        <w:rPr>
          <w:bCs/>
          <w:iCs/>
          <w:vertAlign w:val="superscript"/>
        </w:rPr>
        <w:t>3</w:t>
      </w:r>
      <w:r w:rsidR="006251E9">
        <w:rPr>
          <w:rFonts w:hint="eastAsia"/>
          <w:bCs/>
          <w:iCs/>
          <w:vertAlign w:val="superscript"/>
        </w:rPr>
        <w:t xml:space="preserve"> </w:t>
      </w:r>
      <w:r w:rsidR="006251E9">
        <w:rPr>
          <w:bCs/>
          <w:iCs/>
        </w:rPr>
        <w:t>&lt;</w:t>
      </w:r>
      <w:r w:rsidRPr="00205578">
        <w:rPr>
          <w:bCs/>
          <w:iCs/>
        </w:rPr>
        <w:t xml:space="preserve"> 2</w:t>
      </w:r>
      <w:r w:rsidRPr="00205578">
        <w:rPr>
          <w:bCs/>
          <w:iCs/>
          <w:vertAlign w:val="superscript"/>
        </w:rPr>
        <w:t>n</w:t>
      </w:r>
      <w:r w:rsidR="006251E9">
        <w:rPr>
          <w:bCs/>
          <w:iCs/>
        </w:rPr>
        <w:t xml:space="preserve"> &lt;</w:t>
      </w:r>
      <w:r w:rsidRPr="00205578">
        <w:rPr>
          <w:bCs/>
          <w:iCs/>
        </w:rPr>
        <w:t xml:space="preserve"> 4</w:t>
      </w:r>
      <w:r w:rsidRPr="00205578">
        <w:rPr>
          <w:bCs/>
          <w:iCs/>
          <w:vertAlign w:val="superscript"/>
        </w:rPr>
        <w:t>n</w:t>
      </w:r>
      <w:r w:rsidR="006251E9">
        <w:rPr>
          <w:bCs/>
          <w:iCs/>
        </w:rPr>
        <w:t xml:space="preserve"> &lt;</w:t>
      </w:r>
      <w:r w:rsidRPr="00205578">
        <w:rPr>
          <w:bCs/>
          <w:iCs/>
        </w:rPr>
        <w:t xml:space="preserve"> 2</w:t>
      </w:r>
      <w:r w:rsidRPr="00205578">
        <w:rPr>
          <w:bCs/>
          <w:iCs/>
          <w:vertAlign w:val="superscript"/>
        </w:rPr>
        <w:t>2^n</w:t>
      </w:r>
    </w:p>
    <w:p w14:paraId="254E67DE" w14:textId="77777777" w:rsidR="0033626D" w:rsidRDefault="0033626D" w:rsidP="00433B20">
      <w:pPr>
        <w:rPr>
          <w:rFonts w:hint="eastAsia"/>
          <w:lang w:eastAsia="zh-TW"/>
        </w:rPr>
      </w:pPr>
    </w:p>
    <w:p w14:paraId="0C76625A" w14:textId="77777777" w:rsidR="00557F20" w:rsidRDefault="0033626D" w:rsidP="00433B20">
      <w:pPr>
        <w:autoSpaceDE w:val="0"/>
        <w:autoSpaceDN w:val="0"/>
        <w:adjustRightInd w:val="0"/>
        <w:rPr>
          <w:rFonts w:ascii="Times" w:hAnsi="Times" w:cs="Times" w:hint="eastAsia"/>
        </w:rPr>
      </w:pPr>
      <w:r w:rsidRPr="00E424EA">
        <w:rPr>
          <w:rFonts w:ascii="Times" w:hAnsi="Times"/>
          <w:b/>
          <w:lang w:eastAsia="zh-TW"/>
        </w:rPr>
        <w:t>R-1.</w:t>
      </w:r>
      <w:r w:rsidR="00F100A2" w:rsidRPr="00E424EA">
        <w:rPr>
          <w:rFonts w:ascii="Times" w:hAnsi="Times"/>
          <w:b/>
          <w:lang w:eastAsia="zh-TW"/>
        </w:rPr>
        <w:t>9</w:t>
      </w:r>
      <w:r w:rsidR="00F100A2" w:rsidRPr="005E671B">
        <w:rPr>
          <w:rFonts w:ascii="Times" w:hAnsi="Times"/>
          <w:b/>
          <w:lang w:eastAsia="zh-TW"/>
        </w:rPr>
        <w:t xml:space="preserve"> </w:t>
      </w:r>
      <w:r w:rsidR="008170D8" w:rsidRPr="005E671B">
        <w:rPr>
          <w:rFonts w:ascii="Times" w:hAnsi="Times" w:cs="Times"/>
          <w:b/>
          <w:color w:val="1A1718"/>
          <w:sz w:val="26"/>
          <w:szCs w:val="26"/>
        </w:rPr>
        <w:t>Bill has an algorithm, find2D, to find an element x in an n × n array A. The algorithm find2D iterates over the rows of A and calls the algorithm arrayFind, of Algorithm 1.12, on each one, until x is found or it has searched all rows of A. What is the worst-case running time of find2D in terms of n? Is this a linear-time algorithm? Why or why not?</w:t>
      </w:r>
      <w:r w:rsidR="008170D8">
        <w:rPr>
          <w:rFonts w:ascii="Times" w:hAnsi="Times" w:cs="Times"/>
          <w:color w:val="1A1718"/>
          <w:sz w:val="26"/>
          <w:szCs w:val="26"/>
        </w:rPr>
        <w:t xml:space="preserve"> </w:t>
      </w:r>
    </w:p>
    <w:p w14:paraId="12D2FBC2" w14:textId="34A7CDB2" w:rsidR="00F763F8" w:rsidRPr="00557F20" w:rsidRDefault="0015656B" w:rsidP="00433B20">
      <w:pPr>
        <w:autoSpaceDE w:val="0"/>
        <w:autoSpaceDN w:val="0"/>
        <w:adjustRightInd w:val="0"/>
        <w:rPr>
          <w:rFonts w:ascii="Times" w:hAnsi="Times" w:cs="Times" w:hint="eastAsia"/>
        </w:rPr>
      </w:pPr>
      <w:r>
        <w:rPr>
          <w:rFonts w:hint="eastAsia"/>
          <w:lang w:eastAsia="zh-TW"/>
        </w:rPr>
        <w:t>The</w:t>
      </w:r>
      <w:r>
        <w:rPr>
          <w:rFonts w:hint="eastAsia"/>
        </w:rPr>
        <w:t xml:space="preserve"> worst case is O(n</w:t>
      </w:r>
      <w:r w:rsidRPr="0015656B">
        <w:rPr>
          <w:rFonts w:hint="eastAsia"/>
          <w:vertAlign w:val="superscript"/>
        </w:rPr>
        <w:t>2</w:t>
      </w:r>
      <w:r>
        <w:rPr>
          <w:rFonts w:hint="eastAsia"/>
        </w:rPr>
        <w:t>)</w:t>
      </w:r>
      <w:r w:rsidR="002D6B30">
        <w:rPr>
          <w:rFonts w:hint="eastAsia"/>
        </w:rPr>
        <w:t xml:space="preserve"> while the target is in last element. It is </w:t>
      </w:r>
      <w:r w:rsidR="002D6B30" w:rsidRPr="00205578">
        <w:rPr>
          <w:bCs/>
        </w:rPr>
        <w:t>quadratic</w:t>
      </w:r>
      <w:r w:rsidR="002D6B30">
        <w:rPr>
          <w:rFonts w:hint="eastAsia"/>
        </w:rPr>
        <w:t xml:space="preserve"> instead of a linear-time algorithm. Because arrayFind is called n times, and each time it would traverse n elements until target is found.</w:t>
      </w:r>
    </w:p>
    <w:p w14:paraId="7FCE0E17" w14:textId="77777777" w:rsidR="003E5738" w:rsidRDefault="003E5738" w:rsidP="00433B20">
      <w:pPr>
        <w:rPr>
          <w:lang w:eastAsia="zh-TW"/>
        </w:rPr>
      </w:pPr>
    </w:p>
    <w:p w14:paraId="1EFF7DEC" w14:textId="3AC01051" w:rsidR="003E5738" w:rsidRPr="002D6B30" w:rsidRDefault="003E5738" w:rsidP="00433B20">
      <w:pPr>
        <w:rPr>
          <w:rFonts w:ascii="Times" w:hAnsi="Times"/>
          <w:b/>
          <w:lang w:eastAsia="zh-TW"/>
        </w:rPr>
      </w:pPr>
      <w:r w:rsidRPr="002D6B30">
        <w:rPr>
          <w:rFonts w:ascii="Times" w:hAnsi="Times"/>
          <w:b/>
          <w:lang w:eastAsia="zh-TW"/>
        </w:rPr>
        <w:t>R-1.22 Show that n</w:t>
      </w:r>
      <w:r w:rsidR="00F02981">
        <w:rPr>
          <w:rFonts w:ascii="Times" w:hAnsi="Times"/>
          <w:b/>
          <w:lang w:eastAsia="zh-TW"/>
        </w:rPr>
        <w:t xml:space="preserve"> is o</w:t>
      </w:r>
      <w:r w:rsidR="002D6B30" w:rsidRPr="002D6B30">
        <w:rPr>
          <w:rFonts w:ascii="Times" w:hAnsi="Times"/>
          <w:b/>
          <w:lang w:eastAsia="zh-TW"/>
        </w:rPr>
        <w:t>(</w:t>
      </w:r>
      <w:r w:rsidR="002D6B30" w:rsidRPr="002D6B30">
        <w:rPr>
          <w:rFonts w:ascii="Times" w:hAnsi="Times" w:hint="eastAsia"/>
          <w:b/>
        </w:rPr>
        <w:t>nlogn</w:t>
      </w:r>
      <w:r w:rsidR="002D6B30" w:rsidRPr="002D6B30">
        <w:rPr>
          <w:rFonts w:ascii="Times" w:hAnsi="Times"/>
          <w:b/>
          <w:lang w:eastAsia="zh-TW"/>
        </w:rPr>
        <w:t>)</w:t>
      </w:r>
      <w:r w:rsidRPr="002D6B30">
        <w:rPr>
          <w:rFonts w:ascii="Times" w:hAnsi="Times"/>
          <w:b/>
          <w:lang w:eastAsia="zh-TW"/>
        </w:rPr>
        <w:t>.</w:t>
      </w:r>
    </w:p>
    <w:p w14:paraId="1EB42B67" w14:textId="2A489549" w:rsidR="003E5738" w:rsidRDefault="00001470" w:rsidP="00433B20">
      <w:pPr>
        <w:rPr>
          <w:rFonts w:ascii="Times" w:hAnsi="Times" w:hint="eastAsia"/>
        </w:rPr>
      </w:pPr>
      <w:r>
        <w:rPr>
          <w:rFonts w:ascii="Times" w:hAnsi="Times" w:hint="eastAsia"/>
        </w:rPr>
        <w:t xml:space="preserve">We </w:t>
      </w:r>
      <w:r w:rsidR="00F02981">
        <w:rPr>
          <w:rFonts w:ascii="Times" w:hAnsi="Times" w:hint="eastAsia"/>
        </w:rPr>
        <w:t>say that n is o</w:t>
      </w:r>
      <w:r>
        <w:rPr>
          <w:rFonts w:ascii="Times" w:hAnsi="Times" w:hint="eastAsia"/>
        </w:rPr>
        <w:t xml:space="preserve">(nlogn) </w:t>
      </w:r>
      <w:r>
        <w:rPr>
          <w:rFonts w:ascii="Times" w:hAnsi="Times" w:hint="eastAsia"/>
          <w:lang w:eastAsia="zh-TW"/>
        </w:rPr>
        <w:t>i</w:t>
      </w:r>
      <w:r w:rsidR="002D7DF6">
        <w:rPr>
          <w:rFonts w:ascii="Times" w:hAnsi="Times" w:hint="eastAsia"/>
          <w:lang w:eastAsia="zh-TW"/>
        </w:rPr>
        <w:t xml:space="preserve">f </w:t>
      </w:r>
      <w:r w:rsidR="00F02981">
        <w:rPr>
          <w:rFonts w:ascii="Times" w:hAnsi="Times" w:hint="eastAsia"/>
        </w:rPr>
        <w:t>for any</w:t>
      </w:r>
      <w:r w:rsidR="002D6B30">
        <w:rPr>
          <w:rFonts w:ascii="Times" w:hAnsi="Times" w:hint="eastAsia"/>
          <w:lang w:eastAsia="zh-TW"/>
        </w:rPr>
        <w:t xml:space="preserve"> constant c</w:t>
      </w:r>
      <w:r w:rsidR="002D6B30">
        <w:rPr>
          <w:rFonts w:ascii="Times" w:hAnsi="Times" w:hint="eastAsia"/>
        </w:rPr>
        <w:t xml:space="preserve"> &gt; 0</w:t>
      </w:r>
      <w:r w:rsidR="002D6B30">
        <w:rPr>
          <w:rFonts w:ascii="Times" w:hAnsi="Times" w:hint="eastAsia"/>
          <w:lang w:eastAsia="zh-TW"/>
        </w:rPr>
        <w:t xml:space="preserve"> </w:t>
      </w:r>
      <w:r w:rsidR="00F02981">
        <w:rPr>
          <w:rFonts w:ascii="Times" w:hAnsi="Times" w:hint="eastAsia"/>
        </w:rPr>
        <w:t>there is any constant</w:t>
      </w:r>
      <w:r w:rsidR="002D7DF6">
        <w:rPr>
          <w:rFonts w:ascii="Times" w:hAnsi="Times" w:hint="eastAsia"/>
        </w:rPr>
        <w:t xml:space="preserve"> n</w:t>
      </w:r>
      <w:r w:rsidR="002D7DF6" w:rsidRPr="002D7DF6">
        <w:rPr>
          <w:rFonts w:ascii="Times" w:hAnsi="Times" w:hint="eastAsia"/>
          <w:vertAlign w:val="subscript"/>
        </w:rPr>
        <w:t>0</w:t>
      </w:r>
      <w:r w:rsidR="002D7DF6">
        <w:rPr>
          <w:rFonts w:ascii="Times" w:hAnsi="Times" w:hint="eastAsia"/>
        </w:rPr>
        <w:t xml:space="preserve"> &gt;= 0, such that n &lt; c*nlogn</w:t>
      </w:r>
      <w:r w:rsidR="00F02981">
        <w:rPr>
          <w:rFonts w:ascii="Times" w:hAnsi="Times" w:hint="eastAsia"/>
        </w:rPr>
        <w:t xml:space="preserve"> for n &gt;= n</w:t>
      </w:r>
      <w:r w:rsidR="00F02981" w:rsidRPr="00F02981">
        <w:rPr>
          <w:rFonts w:ascii="Times" w:hAnsi="Times" w:hint="eastAsia"/>
          <w:vertAlign w:val="subscript"/>
        </w:rPr>
        <w:t>0</w:t>
      </w:r>
      <w:r w:rsidR="002D7DF6">
        <w:rPr>
          <w:rFonts w:ascii="Times" w:hAnsi="Times" w:hint="eastAsia"/>
        </w:rPr>
        <w:t xml:space="preserve">. So </w:t>
      </w:r>
      <w:r>
        <w:rPr>
          <w:rFonts w:ascii="Times" w:hAnsi="Times" w:hint="eastAsia"/>
        </w:rPr>
        <w:t>1/</w:t>
      </w:r>
      <w:r w:rsidR="002D7DF6">
        <w:rPr>
          <w:rFonts w:ascii="Times" w:hAnsi="Times" w:hint="eastAsia"/>
        </w:rPr>
        <w:t>c &lt;</w:t>
      </w:r>
      <w:r>
        <w:rPr>
          <w:rFonts w:ascii="Times" w:hAnsi="Times" w:hint="eastAsia"/>
        </w:rPr>
        <w:t xml:space="preserve"> logn, we </w:t>
      </w:r>
      <w:r w:rsidR="00CE12B9">
        <w:rPr>
          <w:rFonts w:ascii="Times" w:hAnsi="Times" w:hint="eastAsia"/>
        </w:rPr>
        <w:t>choose n</w:t>
      </w:r>
      <w:r w:rsidR="00CE12B9" w:rsidRPr="00F02981">
        <w:rPr>
          <w:rFonts w:ascii="Times" w:hAnsi="Times" w:hint="eastAsia"/>
          <w:vertAlign w:val="subscript"/>
        </w:rPr>
        <w:t>0</w:t>
      </w:r>
      <w:r w:rsidR="00154A97">
        <w:rPr>
          <w:rFonts w:ascii="Times" w:hAnsi="Times" w:hint="eastAsia"/>
        </w:rPr>
        <w:t xml:space="preserve"> =</w:t>
      </w:r>
      <w:r w:rsidR="00F02981">
        <w:rPr>
          <w:rFonts w:ascii="Times" w:hAnsi="Times" w:hint="eastAsia"/>
        </w:rPr>
        <w:t xml:space="preserve"> </w:t>
      </w:r>
      <w:r w:rsidR="00154A97">
        <w:rPr>
          <w:rFonts w:ascii="Times" w:hAnsi="Times" w:hint="eastAsia"/>
        </w:rPr>
        <w:t>2</w:t>
      </w:r>
      <w:r w:rsidR="00154A97" w:rsidRPr="00154A97">
        <w:rPr>
          <w:rFonts w:ascii="Times" w:hAnsi="Times" w:hint="eastAsia"/>
          <w:vertAlign w:val="superscript"/>
        </w:rPr>
        <w:t>1/c</w:t>
      </w:r>
      <w:r w:rsidR="00BC4612">
        <w:rPr>
          <w:rFonts w:ascii="Times" w:hAnsi="Times" w:hint="eastAsia"/>
        </w:rPr>
        <w:t xml:space="preserve"> + 1 </w:t>
      </w:r>
      <w:r w:rsidR="00F02981">
        <w:rPr>
          <w:rFonts w:ascii="Times" w:hAnsi="Times" w:hint="eastAsia"/>
        </w:rPr>
        <w:t>(when log is the base of 2).</w:t>
      </w:r>
    </w:p>
    <w:p w14:paraId="1E7F4E65" w14:textId="77777777" w:rsidR="002D6B30" w:rsidRPr="00B00BC1" w:rsidRDefault="002D6B30" w:rsidP="00433B20">
      <w:pPr>
        <w:rPr>
          <w:rFonts w:ascii="Times" w:hAnsi="Times" w:hint="eastAsia"/>
          <w:lang w:eastAsia="zh-TW"/>
        </w:rPr>
      </w:pPr>
    </w:p>
    <w:p w14:paraId="00F1DB26" w14:textId="46D72EFA" w:rsidR="003E5738" w:rsidRPr="00F02981" w:rsidRDefault="003E5738" w:rsidP="00433B20">
      <w:pPr>
        <w:rPr>
          <w:rFonts w:ascii="Times" w:hAnsi="Times"/>
          <w:b/>
        </w:rPr>
      </w:pPr>
      <w:r w:rsidRPr="00F02981">
        <w:rPr>
          <w:rFonts w:ascii="Times" w:hAnsi="Times"/>
          <w:b/>
          <w:lang w:eastAsia="zh-TW"/>
        </w:rPr>
        <w:t>R-1.23 Show that n</w:t>
      </w:r>
      <w:r w:rsidR="00F02981" w:rsidRPr="00F02981">
        <w:rPr>
          <w:rFonts w:ascii="Times" w:hAnsi="Times"/>
          <w:b/>
          <w:vertAlign w:val="superscript"/>
          <w:lang w:eastAsia="zh-TW"/>
        </w:rPr>
        <w:t>2</w:t>
      </w:r>
      <w:r w:rsidRPr="00F02981">
        <w:rPr>
          <w:rFonts w:ascii="Times" w:hAnsi="Times"/>
          <w:b/>
          <w:lang w:eastAsia="zh-TW"/>
        </w:rPr>
        <w:t xml:space="preserve"> is </w:t>
      </w:r>
      <w:r w:rsidR="00F02981" w:rsidRPr="00F02981">
        <w:rPr>
          <w:rFonts w:ascii="Times" w:hAnsi="Times"/>
          <w:b/>
        </w:rPr>
        <w:t>w</w:t>
      </w:r>
      <w:r w:rsidRPr="00F02981">
        <w:rPr>
          <w:rFonts w:ascii="Times" w:hAnsi="Times"/>
          <w:b/>
        </w:rPr>
        <w:t>(n)</w:t>
      </w:r>
    </w:p>
    <w:p w14:paraId="4899A4BF" w14:textId="13F156B3" w:rsidR="003E5738" w:rsidRDefault="002C5C34" w:rsidP="00433B20">
      <w:pPr>
        <w:rPr>
          <w:rFonts w:ascii="Times" w:hAnsi="Times" w:hint="eastAsia"/>
        </w:rPr>
      </w:pPr>
      <w:r>
        <w:rPr>
          <w:rFonts w:ascii="Times" w:hAnsi="Times" w:hint="eastAsia"/>
        </w:rPr>
        <w:lastRenderedPageBreak/>
        <w:t>To show that</w:t>
      </w:r>
      <w:r w:rsidRPr="00F02981">
        <w:rPr>
          <w:rFonts w:ascii="Times" w:hAnsi="Times"/>
          <w:b/>
          <w:lang w:eastAsia="zh-TW"/>
        </w:rPr>
        <w:t xml:space="preserve"> </w:t>
      </w:r>
      <w:r w:rsidRPr="002C5C34">
        <w:rPr>
          <w:rFonts w:ascii="Times" w:hAnsi="Times"/>
          <w:lang w:eastAsia="zh-TW"/>
        </w:rPr>
        <w:t>n</w:t>
      </w:r>
      <w:r w:rsidRPr="002C5C34">
        <w:rPr>
          <w:rFonts w:ascii="Times" w:hAnsi="Times"/>
          <w:vertAlign w:val="superscript"/>
          <w:lang w:eastAsia="zh-TW"/>
        </w:rPr>
        <w:t>2</w:t>
      </w:r>
      <w:r w:rsidRPr="002C5C34">
        <w:rPr>
          <w:rFonts w:ascii="Times" w:hAnsi="Times"/>
          <w:lang w:eastAsia="zh-TW"/>
        </w:rPr>
        <w:t xml:space="preserve">logn is </w:t>
      </w:r>
      <w:r w:rsidRPr="002C5C34">
        <w:rPr>
          <w:rFonts w:ascii="Times" w:hAnsi="Times"/>
        </w:rPr>
        <w:t>w(n)</w:t>
      </w:r>
      <w:r w:rsidRPr="002C5C34">
        <w:rPr>
          <w:rFonts w:ascii="Times" w:hAnsi="Times" w:hint="eastAsia"/>
        </w:rPr>
        <w:t>, let c &gt; 0</w:t>
      </w:r>
      <w:r>
        <w:rPr>
          <w:rFonts w:ascii="Times" w:hAnsi="Times" w:hint="eastAsia"/>
        </w:rPr>
        <w:t xml:space="preserve"> be any constant</w:t>
      </w:r>
      <w:r w:rsidR="00154A97">
        <w:rPr>
          <w:rFonts w:ascii="Times" w:hAnsi="Times" w:hint="eastAsia"/>
        </w:rPr>
        <w:t>, there is a constant n</w:t>
      </w:r>
      <w:r w:rsidR="00154A97" w:rsidRPr="00154A97">
        <w:rPr>
          <w:rFonts w:ascii="Times" w:hAnsi="Times" w:hint="eastAsia"/>
          <w:vertAlign w:val="subscript"/>
        </w:rPr>
        <w:t>0</w:t>
      </w:r>
      <w:r w:rsidR="004F16C1">
        <w:rPr>
          <w:rFonts w:ascii="Times" w:hAnsi="Times" w:hint="eastAsia"/>
        </w:rPr>
        <w:t xml:space="preserve"> &gt;= 0 such that n</w:t>
      </w:r>
      <w:r w:rsidR="00054A51" w:rsidRPr="00054A51">
        <w:rPr>
          <w:rFonts w:ascii="Times" w:hAnsi="Times" w:hint="eastAsia"/>
          <w:vertAlign w:val="superscript"/>
        </w:rPr>
        <w:t>2</w:t>
      </w:r>
      <w:r w:rsidR="004F16C1">
        <w:rPr>
          <w:rFonts w:ascii="Times" w:hAnsi="Times" w:hint="eastAsia"/>
        </w:rPr>
        <w:t xml:space="preserve"> &gt;</w:t>
      </w:r>
      <w:r w:rsidR="00154A97">
        <w:rPr>
          <w:rFonts w:ascii="Times" w:hAnsi="Times" w:hint="eastAsia"/>
        </w:rPr>
        <w:t xml:space="preserve"> cn</w:t>
      </w:r>
      <w:r w:rsidR="00582A3E">
        <w:rPr>
          <w:rFonts w:ascii="Times" w:hAnsi="Times" w:hint="eastAsia"/>
        </w:rPr>
        <w:t xml:space="preserve">. So </w:t>
      </w:r>
      <w:r w:rsidR="00581FF6">
        <w:rPr>
          <w:rFonts w:ascii="Times" w:hAnsi="Times" w:hint="eastAsia"/>
        </w:rPr>
        <w:t>n</w:t>
      </w:r>
      <w:r w:rsidR="00582A3E">
        <w:rPr>
          <w:rFonts w:ascii="Times" w:hAnsi="Times" w:hint="eastAsia"/>
        </w:rPr>
        <w:t xml:space="preserve"> &gt;</w:t>
      </w:r>
      <w:r w:rsidR="00581FF6">
        <w:rPr>
          <w:rFonts w:ascii="Times" w:hAnsi="Times" w:hint="eastAsia"/>
        </w:rPr>
        <w:t xml:space="preserve"> c</w:t>
      </w:r>
      <w:r w:rsidR="00154A97">
        <w:rPr>
          <w:rFonts w:ascii="Times" w:hAnsi="Times" w:hint="eastAsia"/>
        </w:rPr>
        <w:t>. We can choose n</w:t>
      </w:r>
      <w:r w:rsidR="00154A97" w:rsidRPr="00154A97">
        <w:rPr>
          <w:rFonts w:ascii="Times" w:hAnsi="Times" w:hint="eastAsia"/>
          <w:vertAlign w:val="subscript"/>
        </w:rPr>
        <w:t>0</w:t>
      </w:r>
      <w:r w:rsidR="00154A97">
        <w:rPr>
          <w:rFonts w:ascii="Times" w:hAnsi="Times" w:hint="eastAsia"/>
        </w:rPr>
        <w:t xml:space="preserve"> = </w:t>
      </w:r>
      <w:r w:rsidR="00581FF6">
        <w:rPr>
          <w:rFonts w:ascii="Times" w:hAnsi="Times" w:hint="eastAsia"/>
        </w:rPr>
        <w:t>c + 1</w:t>
      </w:r>
      <w:r w:rsidR="00154A97">
        <w:rPr>
          <w:rFonts w:ascii="Times" w:hAnsi="Times" w:hint="eastAsia"/>
        </w:rPr>
        <w:t>.</w:t>
      </w:r>
    </w:p>
    <w:p w14:paraId="2901E7C1" w14:textId="77777777" w:rsidR="00F02981" w:rsidRPr="00B00BC1" w:rsidRDefault="00F02981" w:rsidP="00433B20">
      <w:pPr>
        <w:rPr>
          <w:rFonts w:ascii="Times" w:hAnsi="Times" w:hint="eastAsia"/>
        </w:rPr>
      </w:pPr>
    </w:p>
    <w:p w14:paraId="495210BF" w14:textId="22AD3109" w:rsidR="003E5738" w:rsidRPr="00115C8A" w:rsidRDefault="003E5738" w:rsidP="00433B20">
      <w:pPr>
        <w:rPr>
          <w:rFonts w:ascii="Times" w:eastAsia="Times New Roman" w:hAnsi="Times"/>
          <w:b/>
        </w:rPr>
      </w:pPr>
      <w:r w:rsidRPr="00115C8A">
        <w:rPr>
          <w:rFonts w:ascii="Times" w:hAnsi="Times"/>
          <w:b/>
        </w:rPr>
        <w:t xml:space="preserve">R-1.24 </w:t>
      </w:r>
      <w:r w:rsidR="00F02981" w:rsidRPr="00115C8A">
        <w:rPr>
          <w:rFonts w:ascii="Times" w:hAnsi="Times"/>
          <w:b/>
          <w:lang w:eastAsia="zh-TW"/>
        </w:rPr>
        <w:t>Show that n</w:t>
      </w:r>
      <w:r w:rsidR="00F02981" w:rsidRPr="00115C8A">
        <w:rPr>
          <w:rFonts w:ascii="Times" w:hAnsi="Times"/>
          <w:b/>
          <w:vertAlign w:val="superscript"/>
          <w:lang w:eastAsia="zh-TW"/>
        </w:rPr>
        <w:t>3</w:t>
      </w:r>
      <w:r w:rsidR="00F02981" w:rsidRPr="00115C8A">
        <w:rPr>
          <w:rFonts w:ascii="Times" w:hAnsi="Times"/>
          <w:b/>
          <w:lang w:eastAsia="zh-TW"/>
        </w:rPr>
        <w:t xml:space="preserve">logn is </w:t>
      </w:r>
      <w:r w:rsidR="00F02981" w:rsidRPr="00115C8A">
        <w:rPr>
          <w:rFonts w:ascii="Times" w:hAnsi="Times"/>
          <w:b/>
        </w:rPr>
        <w:t>Ω(n</w:t>
      </w:r>
      <w:r w:rsidR="00F02981" w:rsidRPr="00115C8A">
        <w:rPr>
          <w:rFonts w:ascii="Times" w:hAnsi="Times"/>
          <w:b/>
          <w:vertAlign w:val="superscript"/>
        </w:rPr>
        <w:t>3</w:t>
      </w:r>
      <w:r w:rsidR="00F02981" w:rsidRPr="00115C8A">
        <w:rPr>
          <w:rFonts w:ascii="Times" w:hAnsi="Times"/>
          <w:b/>
        </w:rPr>
        <w:t>)</w:t>
      </w:r>
    </w:p>
    <w:p w14:paraId="279D2C62" w14:textId="0FD8172D" w:rsidR="00347976" w:rsidRDefault="00472ECD" w:rsidP="00433B20">
      <w:pPr>
        <w:rPr>
          <w:rFonts w:eastAsia="Times New Roman" w:hint="eastAsia"/>
        </w:rPr>
      </w:pPr>
      <w:r>
        <w:rPr>
          <w:rFonts w:eastAsia="Times New Roman" w:hint="eastAsia"/>
        </w:rPr>
        <w:t>To prove the expression above, we need to find a constant c &gt; 0 and constant n</w:t>
      </w:r>
      <w:r w:rsidRPr="00472ECD">
        <w:rPr>
          <w:rFonts w:eastAsia="Times New Roman" w:hint="eastAsia"/>
          <w:vertAlign w:val="subscript"/>
        </w:rPr>
        <w:t>0</w:t>
      </w:r>
      <w:r>
        <w:rPr>
          <w:rFonts w:eastAsia="Times New Roman" w:hint="eastAsia"/>
        </w:rPr>
        <w:t xml:space="preserve"> &gt;= 1, such that n</w:t>
      </w:r>
      <w:r w:rsidRPr="00472ECD">
        <w:rPr>
          <w:rFonts w:eastAsia="Times New Roman" w:hint="eastAsia"/>
          <w:vertAlign w:val="superscript"/>
        </w:rPr>
        <w:t>3</w:t>
      </w:r>
      <w:r>
        <w:rPr>
          <w:rFonts w:eastAsia="Times New Roman" w:hint="eastAsia"/>
        </w:rPr>
        <w:t>logn &gt;= cn</w:t>
      </w:r>
      <w:r w:rsidRPr="004F4FEB">
        <w:rPr>
          <w:rFonts w:eastAsia="Times New Roman" w:hint="eastAsia"/>
          <w:vertAlign w:val="superscript"/>
        </w:rPr>
        <w:t>3</w:t>
      </w:r>
      <w:r w:rsidR="00F11DD7">
        <w:rPr>
          <w:rFonts w:eastAsia="Times New Roman" w:hint="eastAsia"/>
        </w:rPr>
        <w:t>. We can choose c = 1 and n</w:t>
      </w:r>
      <w:r w:rsidR="00F11DD7" w:rsidRPr="00F11DD7">
        <w:rPr>
          <w:rFonts w:eastAsia="Times New Roman" w:hint="eastAsia"/>
          <w:vertAlign w:val="subscript"/>
        </w:rPr>
        <w:t>0</w:t>
      </w:r>
      <w:r w:rsidR="00F11DD7">
        <w:rPr>
          <w:rFonts w:eastAsia="Times New Roman" w:hint="eastAsia"/>
        </w:rPr>
        <w:t xml:space="preserve"> = 2(suppose log is the base of 2).</w:t>
      </w:r>
      <w:r>
        <w:rPr>
          <w:rFonts w:eastAsia="Times New Roman" w:hint="eastAsia"/>
        </w:rPr>
        <w:t xml:space="preserve"> </w:t>
      </w:r>
    </w:p>
    <w:p w14:paraId="04571D97" w14:textId="77777777" w:rsidR="00115C8A" w:rsidRDefault="00115C8A" w:rsidP="00433B20">
      <w:pPr>
        <w:rPr>
          <w:rFonts w:eastAsia="Times New Roman" w:hint="eastAsia"/>
        </w:rPr>
      </w:pPr>
    </w:p>
    <w:p w14:paraId="1238736F" w14:textId="1AF21062" w:rsidR="00EC270B" w:rsidRPr="00A02EAA" w:rsidRDefault="00EC270B" w:rsidP="00433B20">
      <w:pPr>
        <w:autoSpaceDE w:val="0"/>
        <w:autoSpaceDN w:val="0"/>
        <w:adjustRightInd w:val="0"/>
        <w:rPr>
          <w:rFonts w:ascii="Times" w:hAnsi="Times" w:cs="Times"/>
          <w:b/>
        </w:rPr>
      </w:pPr>
      <w:r w:rsidRPr="00A02EAA">
        <w:rPr>
          <w:rFonts w:ascii="Times" w:hAnsi="Times" w:cs="Times" w:hint="eastAsia"/>
          <w:b/>
          <w:color w:val="1A1718"/>
          <w:sz w:val="26"/>
          <w:szCs w:val="26"/>
        </w:rPr>
        <w:t xml:space="preserve">R-1.32 </w:t>
      </w:r>
      <w:r w:rsidRPr="00A02EAA">
        <w:rPr>
          <w:rFonts w:ascii="Times" w:hAnsi="Times" w:cs="Times"/>
          <w:b/>
          <w:color w:val="1A1718"/>
          <w:sz w:val="26"/>
          <w:szCs w:val="26"/>
        </w:rPr>
        <w:t>Suppose we have a set of n balls and we choose each one independently with probability 1/n</w:t>
      </w:r>
      <w:r w:rsidRPr="00A02EAA">
        <w:rPr>
          <w:rFonts w:ascii="Times" w:hAnsi="Times" w:cs="Times"/>
          <w:b/>
          <w:color w:val="1A1718"/>
          <w:position w:val="10"/>
          <w:sz w:val="18"/>
          <w:szCs w:val="18"/>
        </w:rPr>
        <w:t xml:space="preserve">1/2 </w:t>
      </w:r>
      <w:r w:rsidRPr="00A02EAA">
        <w:rPr>
          <w:rFonts w:ascii="Times" w:hAnsi="Times" w:cs="Times"/>
          <w:b/>
          <w:color w:val="1A1718"/>
          <w:sz w:val="26"/>
          <w:szCs w:val="26"/>
        </w:rPr>
        <w:t>to go into a basket. Derive an upper bound on the probability that there are more than 3n</w:t>
      </w:r>
      <w:r w:rsidRPr="00A02EAA">
        <w:rPr>
          <w:rFonts w:ascii="Times" w:hAnsi="Times" w:cs="Times"/>
          <w:b/>
          <w:color w:val="1A1718"/>
          <w:position w:val="10"/>
          <w:sz w:val="18"/>
          <w:szCs w:val="18"/>
        </w:rPr>
        <w:t xml:space="preserve">1/2 </w:t>
      </w:r>
      <w:r w:rsidRPr="00A02EAA">
        <w:rPr>
          <w:rFonts w:ascii="Times" w:hAnsi="Times" w:cs="Times"/>
          <w:b/>
          <w:color w:val="1A1718"/>
          <w:sz w:val="26"/>
          <w:szCs w:val="26"/>
        </w:rPr>
        <w:t xml:space="preserve">balls in the basket. </w:t>
      </w:r>
    </w:p>
    <w:p w14:paraId="7FC2EF77" w14:textId="3489012C" w:rsidR="00347976" w:rsidRDefault="00A02EAA" w:rsidP="00433B20">
      <w:pPr>
        <w:rPr>
          <w:rFonts w:eastAsia="Times New Roman" w:hint="eastAsia"/>
        </w:rPr>
      </w:pPr>
      <w:r>
        <w:rPr>
          <w:rFonts w:eastAsia="Times New Roman" w:hint="eastAsia"/>
        </w:rPr>
        <w:t xml:space="preserve">Base on Chernoff Bounds, </w:t>
      </w:r>
    </w:p>
    <w:p w14:paraId="23A3D1F3" w14:textId="1D21E8B3" w:rsidR="00A02EAA" w:rsidRDefault="00A02EAA" w:rsidP="00433B20">
      <w:pPr>
        <w:rPr>
          <w:rFonts w:hint="eastAsia"/>
        </w:rPr>
      </w:pPr>
      <w:r w:rsidRPr="00205578">
        <w:t>µ = E(X) = n</w:t>
      </w:r>
      <w:r w:rsidR="00333AAC">
        <w:rPr>
          <w:rFonts w:hint="eastAsia"/>
        </w:rPr>
        <w:t xml:space="preserve"> </w:t>
      </w:r>
      <w:r w:rsidRPr="00205578">
        <w:t>*</w:t>
      </w:r>
      <w:r w:rsidR="00333AAC">
        <w:rPr>
          <w:rFonts w:hint="eastAsia"/>
        </w:rPr>
        <w:t xml:space="preserve"> (</w:t>
      </w:r>
      <w:r w:rsidRPr="00205578">
        <w:t>1/</w:t>
      </w:r>
      <w:r w:rsidR="00333AAC">
        <w:t>n</w:t>
      </w:r>
      <w:r w:rsidR="00333AAC" w:rsidRPr="00333AAC">
        <w:rPr>
          <w:rFonts w:hint="eastAsia"/>
          <w:vertAlign w:val="superscript"/>
        </w:rPr>
        <w:t>1/2</w:t>
      </w:r>
      <w:r w:rsidR="00333AAC">
        <w:rPr>
          <w:rFonts w:hint="eastAsia"/>
        </w:rPr>
        <w:t>)</w:t>
      </w:r>
      <w:r w:rsidRPr="00205578">
        <w:t xml:space="preserve">= </w:t>
      </w:r>
      <w:r w:rsidR="00333AAC">
        <w:t>n</w:t>
      </w:r>
      <w:r w:rsidR="00333AAC" w:rsidRPr="00333AAC">
        <w:rPr>
          <w:rFonts w:hint="eastAsia"/>
          <w:vertAlign w:val="superscript"/>
        </w:rPr>
        <w:t>1/2</w:t>
      </w:r>
      <w:r w:rsidRPr="00205578">
        <w:t>. Then for δ =2,</w:t>
      </w:r>
      <w:r w:rsidR="00042F6A">
        <w:rPr>
          <w:rFonts w:hint="eastAsia"/>
        </w:rPr>
        <w:t xml:space="preserve"> the upper bound is </w:t>
      </w:r>
    </w:p>
    <w:p w14:paraId="5EBA29C6" w14:textId="0B6432CB" w:rsidR="00A02EAA" w:rsidRDefault="00042F6A" w:rsidP="00433B20">
      <w:pPr>
        <w:autoSpaceDE w:val="0"/>
        <w:autoSpaceDN w:val="0"/>
        <w:adjustRightInd w:val="0"/>
        <w:rPr>
          <w:rFonts w:hint="eastAsia"/>
          <w:sz w:val="22"/>
          <w:szCs w:val="22"/>
        </w:rPr>
      </w:pPr>
      <w:r>
        <w:rPr>
          <w:rFonts w:eastAsia="Times New Roman"/>
        </w:rPr>
        <w:t>Pr[X&gt;(1+</w:t>
      </w:r>
      <w:r w:rsidRPr="00042F6A">
        <w:rPr>
          <w:rFonts w:ascii="Times" w:hAnsi="Times" w:cs="Times"/>
          <w:color w:val="1A1718"/>
          <w:sz w:val="30"/>
          <w:szCs w:val="30"/>
        </w:rPr>
        <w:t xml:space="preserve"> </w:t>
      </w:r>
      <w:r>
        <w:rPr>
          <w:rFonts w:ascii="Times" w:hAnsi="Times" w:cs="Times"/>
          <w:color w:val="1A1718"/>
          <w:sz w:val="30"/>
          <w:szCs w:val="30"/>
        </w:rPr>
        <w:t>δ</w:t>
      </w:r>
      <w:r w:rsidRPr="00042F6A">
        <w:rPr>
          <w:rFonts w:eastAsia="Times New Roman"/>
        </w:rPr>
        <w:t>)u]</w:t>
      </w:r>
      <w:r>
        <w:rPr>
          <w:rFonts w:eastAsia="Times New Roman" w:hint="eastAsia"/>
        </w:rPr>
        <w:t xml:space="preserve"> </w:t>
      </w:r>
      <w:r w:rsidR="00617CC7">
        <w:rPr>
          <w:rFonts w:eastAsia="Times New Roman"/>
        </w:rPr>
        <w:t>&lt;</w:t>
      </w:r>
      <w:r>
        <w:rPr>
          <w:rFonts w:eastAsia="Times New Roman" w:hint="eastAsia"/>
        </w:rPr>
        <w:t xml:space="preserve"> </w:t>
      </w:r>
      <w:r>
        <w:rPr>
          <w:rFonts w:eastAsia="Times New Roman"/>
        </w:rPr>
        <w:t>(e</w:t>
      </w:r>
      <w:r w:rsidRPr="00042F6A">
        <w:rPr>
          <w:rFonts w:ascii="Times" w:hAnsi="Times" w:cs="Times"/>
          <w:color w:val="1A1718"/>
          <w:sz w:val="30"/>
          <w:szCs w:val="30"/>
          <w:vertAlign w:val="superscript"/>
        </w:rPr>
        <w:t>δ</w:t>
      </w:r>
      <w:r w:rsidRPr="00042F6A">
        <w:rPr>
          <w:rFonts w:eastAsia="Times New Roman"/>
        </w:rPr>
        <w:t>/(1+</w:t>
      </w:r>
      <w:r>
        <w:rPr>
          <w:rFonts w:ascii="Times" w:hAnsi="Times" w:cs="Times"/>
          <w:color w:val="1A1718"/>
          <w:sz w:val="30"/>
          <w:szCs w:val="30"/>
        </w:rPr>
        <w:t>δ</w:t>
      </w:r>
      <w:r w:rsidRPr="00042F6A">
        <w:rPr>
          <w:rFonts w:eastAsia="Times New Roman"/>
        </w:rPr>
        <w:t>)</w:t>
      </w:r>
      <w:r w:rsidRPr="00042F6A">
        <w:rPr>
          <w:rFonts w:eastAsia="Times New Roman"/>
          <w:vertAlign w:val="superscript"/>
        </w:rPr>
        <w:t>(1+</w:t>
      </w:r>
      <w:r w:rsidRPr="00042F6A">
        <w:rPr>
          <w:rFonts w:ascii="Times" w:hAnsi="Times" w:cs="Times"/>
          <w:color w:val="1A1718"/>
          <w:sz w:val="30"/>
          <w:szCs w:val="30"/>
          <w:vertAlign w:val="superscript"/>
        </w:rPr>
        <w:t>δ</w:t>
      </w:r>
      <w:r w:rsidRPr="00042F6A">
        <w:rPr>
          <w:rFonts w:eastAsia="Times New Roman"/>
          <w:vertAlign w:val="superscript"/>
        </w:rPr>
        <w:t>)</w:t>
      </w:r>
      <w:r w:rsidRPr="00042F6A">
        <w:rPr>
          <w:rFonts w:eastAsia="Times New Roman"/>
        </w:rPr>
        <w:t>)</w:t>
      </w:r>
      <w:r w:rsidR="00617CC7" w:rsidRPr="00617CC7">
        <w:rPr>
          <w:rFonts w:eastAsia="Times New Roman" w:hint="eastAsia"/>
          <w:vertAlign w:val="superscript"/>
        </w:rPr>
        <w:t>u</w:t>
      </w:r>
      <w:r>
        <w:rPr>
          <w:rFonts w:eastAsia="Times New Roman" w:hint="eastAsia"/>
        </w:rPr>
        <w:t xml:space="preserve"> =&gt; </w:t>
      </w:r>
      <w:r w:rsidR="00333AAC">
        <w:t>Pr(</w:t>
      </w:r>
      <w:r w:rsidR="00A02EAA" w:rsidRPr="00205578">
        <w:t>X</w:t>
      </w:r>
      <w:r w:rsidR="00333AAC">
        <w:rPr>
          <w:rFonts w:hint="eastAsia"/>
        </w:rPr>
        <w:t xml:space="preserve"> </w:t>
      </w:r>
      <w:r w:rsidR="00120AAB">
        <w:t>&gt; 3µ</w:t>
      </w:r>
      <w:r w:rsidR="00A02EAA" w:rsidRPr="00205578">
        <w:t>) &lt;</w:t>
      </w:r>
      <w:r w:rsidR="00617CC7">
        <w:t xml:space="preserve"> </w:t>
      </w:r>
      <m:oMath>
        <m:sSup>
          <m:sSupPr>
            <m:ctrlPr>
              <w:rPr>
                <w:rFonts w:ascii="Cambria Math" w:hAnsi="Cambria Math"/>
                <w:i/>
                <w:sz w:val="22"/>
                <w:szCs w:val="22"/>
              </w:rPr>
            </m:ctrlPr>
          </m:sSupPr>
          <m:e>
            <m:d>
              <m:dPr>
                <m:begChr m:val="["/>
                <m:endChr m:val="]"/>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m:rPr>
                            <m:sty m:val="bi"/>
                          </m:rPr>
                          <w:rPr>
                            <w:rFonts w:ascii="Cambria Math" w:hAnsi="Cambria Math"/>
                          </w:rPr>
                          <m:t>e</m:t>
                        </m:r>
                      </m:e>
                      <m:sup>
                        <m:r>
                          <m:rPr>
                            <m:sty m:val="bi"/>
                          </m:rPr>
                          <w:rPr>
                            <w:rFonts w:ascii="Cambria Math" w:hAnsi="Cambria Math"/>
                          </w:rPr>
                          <m:t>2</m:t>
                        </m:r>
                      </m:sup>
                    </m:sSup>
                  </m:num>
                  <m:den>
                    <m:sSup>
                      <m:sSupPr>
                        <m:ctrlPr>
                          <w:rPr>
                            <w:rFonts w:ascii="Cambria Math" w:hAnsi="Cambria Math"/>
                            <w:i/>
                            <w:sz w:val="22"/>
                            <w:szCs w:val="22"/>
                          </w:rPr>
                        </m:ctrlPr>
                      </m:sSupPr>
                      <m:e>
                        <m:r>
                          <m:rPr>
                            <m:sty m:val="bi"/>
                          </m:rPr>
                          <w:rPr>
                            <w:rFonts w:ascii="Cambria Math" w:hAnsi="Cambria Math"/>
                          </w:rPr>
                          <m:t>3</m:t>
                        </m:r>
                      </m:e>
                      <m:sup>
                        <m:r>
                          <m:rPr>
                            <m:sty m:val="bi"/>
                          </m:rPr>
                          <w:rPr>
                            <w:rFonts w:ascii="Cambria Math" w:hAnsi="Cambria Math"/>
                          </w:rPr>
                          <m:t>3</m:t>
                        </m:r>
                      </m:sup>
                    </m:sSup>
                  </m:den>
                </m:f>
              </m:e>
            </m:d>
          </m:e>
          <m:sup>
            <m:rad>
              <m:radPr>
                <m:degHide m:val="1"/>
                <m:ctrlPr>
                  <w:rPr>
                    <w:rFonts w:ascii="Cambria Math" w:hAnsi="Cambria Math"/>
                    <w:i/>
                    <w:sz w:val="22"/>
                    <w:szCs w:val="22"/>
                  </w:rPr>
                </m:ctrlPr>
              </m:radPr>
              <m:deg/>
              <m:e>
                <m:r>
                  <m:rPr>
                    <m:sty m:val="bi"/>
                  </m:rPr>
                  <w:rPr>
                    <w:rFonts w:ascii="Cambria Math" w:hAnsi="Cambria Math"/>
                  </w:rPr>
                  <m:t>n</m:t>
                </m:r>
              </m:e>
            </m:rad>
          </m:sup>
        </m:sSup>
      </m:oMath>
    </w:p>
    <w:p w14:paraId="1DFD433B" w14:textId="77777777" w:rsidR="00617CC7" w:rsidRDefault="00617CC7" w:rsidP="00433B20">
      <w:pPr>
        <w:autoSpaceDE w:val="0"/>
        <w:autoSpaceDN w:val="0"/>
        <w:adjustRightInd w:val="0"/>
        <w:rPr>
          <w:rFonts w:hint="eastAsia"/>
          <w:sz w:val="22"/>
          <w:szCs w:val="22"/>
        </w:rPr>
      </w:pPr>
    </w:p>
    <w:p w14:paraId="720FF531" w14:textId="22C530B6" w:rsidR="00E642C7" w:rsidRPr="008A4CF0" w:rsidRDefault="008E2EF0" w:rsidP="00433B20">
      <w:pPr>
        <w:autoSpaceDE w:val="0"/>
        <w:autoSpaceDN w:val="0"/>
        <w:adjustRightInd w:val="0"/>
        <w:rPr>
          <w:rFonts w:ascii="Times" w:hAnsi="Times" w:cs="Times" w:hint="eastAsia"/>
          <w:b/>
          <w:color w:val="1A1718"/>
          <w:sz w:val="26"/>
          <w:szCs w:val="26"/>
        </w:rPr>
      </w:pPr>
      <w:r w:rsidRPr="008A4CF0">
        <w:rPr>
          <w:rFonts w:ascii="Times" w:hAnsi="Times"/>
          <w:b/>
          <w:sz w:val="26"/>
          <w:szCs w:val="26"/>
        </w:rPr>
        <w:t xml:space="preserve">C-1.4 </w:t>
      </w:r>
      <w:r w:rsidR="00E642C7" w:rsidRPr="008A4CF0">
        <w:rPr>
          <w:rFonts w:ascii="Times" w:hAnsi="Times" w:cs="Times"/>
          <w:b/>
          <w:color w:val="1A1718"/>
          <w:sz w:val="26"/>
          <w:szCs w:val="26"/>
        </w:rPr>
        <w:t>What</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is</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the</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total</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running</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time</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of</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counting</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from</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1</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to</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n</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in</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binary</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if</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the</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time</w:t>
      </w:r>
      <w:r w:rsidR="00E642C7" w:rsidRPr="008A4CF0">
        <w:rPr>
          <w:rFonts w:ascii="Times" w:hAnsi="Times" w:cs="Times" w:hint="eastAsia"/>
          <w:b/>
          <w:color w:val="1A1718"/>
          <w:sz w:val="26"/>
          <w:szCs w:val="26"/>
        </w:rPr>
        <w:t xml:space="preserve"> </w:t>
      </w:r>
      <w:r w:rsidR="00E642C7" w:rsidRPr="008A4CF0">
        <w:rPr>
          <w:rFonts w:ascii="Times" w:hAnsi="Times" w:cs="Times"/>
          <w:b/>
          <w:color w:val="1A1718"/>
          <w:sz w:val="26"/>
          <w:szCs w:val="26"/>
        </w:rPr>
        <w:t xml:space="preserve">needed to add 1 to the current number i is proportional to the number of bits in the binary expansion of i that must change in going from i to i + 1? </w:t>
      </w:r>
    </w:p>
    <w:p w14:paraId="01EA7E0D" w14:textId="41674067" w:rsidR="008E2EF0" w:rsidRDefault="005F6C7A" w:rsidP="00433B20">
      <w:pPr>
        <w:autoSpaceDE w:val="0"/>
        <w:autoSpaceDN w:val="0"/>
        <w:adjustRightInd w:val="0"/>
        <w:rPr>
          <w:rFonts w:ascii="Times" w:hAnsi="Times" w:cs="Times" w:hint="eastAsia"/>
          <w:color w:val="1A1718"/>
          <w:sz w:val="26"/>
          <w:szCs w:val="26"/>
        </w:rPr>
      </w:pPr>
      <w:r>
        <w:rPr>
          <w:rFonts w:ascii="Times" w:hAnsi="Times" w:cs="Times"/>
          <w:color w:val="1A1718"/>
          <w:sz w:val="26"/>
          <w:szCs w:val="26"/>
        </w:rPr>
        <w:t>L</w:t>
      </w:r>
      <w:r>
        <w:rPr>
          <w:rFonts w:ascii="Times" w:hAnsi="Times" w:cs="Times" w:hint="eastAsia"/>
          <w:color w:val="1A1718"/>
          <w:sz w:val="26"/>
          <w:szCs w:val="26"/>
        </w:rPr>
        <w:t>et t be the time to change every single bit</w:t>
      </w:r>
      <w:r w:rsidR="00352EE2">
        <w:rPr>
          <w:rFonts w:ascii="Times" w:hAnsi="Times" w:cs="Times" w:hint="eastAsia"/>
          <w:color w:val="1A1718"/>
          <w:sz w:val="26"/>
          <w:szCs w:val="26"/>
        </w:rPr>
        <w:t xml:space="preserve"> and let k be the total bits</w:t>
      </w:r>
      <w:r>
        <w:rPr>
          <w:rFonts w:ascii="Times" w:hAnsi="Times" w:cs="Times" w:hint="eastAsia"/>
          <w:color w:val="1A1718"/>
          <w:sz w:val="26"/>
          <w:szCs w:val="26"/>
        </w:rPr>
        <w:t>. The total work is:</w:t>
      </w:r>
    </w:p>
    <w:p w14:paraId="2CA60864" w14:textId="3953DFDA" w:rsidR="005F6C7A" w:rsidRDefault="005F6C7A" w:rsidP="00433B20">
      <w:pPr>
        <w:autoSpaceDE w:val="0"/>
        <w:autoSpaceDN w:val="0"/>
        <w:adjustRightInd w:val="0"/>
        <w:rPr>
          <w:rFonts w:ascii="Times" w:hAnsi="Times" w:cs="Times" w:hint="eastAsia"/>
          <w:color w:val="1A1718"/>
          <w:sz w:val="26"/>
          <w:szCs w:val="26"/>
        </w:rPr>
      </w:pPr>
      <w:r>
        <w:rPr>
          <w:rFonts w:ascii="Times" w:hAnsi="Times" w:cs="Times"/>
          <w:color w:val="1A1718"/>
          <w:sz w:val="26"/>
          <w:szCs w:val="26"/>
        </w:rPr>
        <w:t>t</w:t>
      </w:r>
      <w:r w:rsidR="00352EE2">
        <w:rPr>
          <w:rFonts w:ascii="Times" w:hAnsi="Times" w:cs="Times" w:hint="eastAsia"/>
          <w:color w:val="1A1718"/>
          <w:sz w:val="26"/>
          <w:szCs w:val="26"/>
        </w:rPr>
        <w:t xml:space="preserve"> * (n/2</w:t>
      </w:r>
      <w:r w:rsidR="00352EE2" w:rsidRPr="00352EE2">
        <w:rPr>
          <w:rFonts w:ascii="Times" w:hAnsi="Times" w:cs="Times" w:hint="eastAsia"/>
          <w:color w:val="1A1718"/>
          <w:sz w:val="26"/>
          <w:szCs w:val="26"/>
          <w:vertAlign w:val="superscript"/>
        </w:rPr>
        <w:t>0</w:t>
      </w:r>
      <w:r w:rsidR="00352EE2">
        <w:rPr>
          <w:rFonts w:ascii="Times" w:hAnsi="Times" w:cs="Times" w:hint="eastAsia"/>
          <w:color w:val="1A1718"/>
          <w:sz w:val="26"/>
          <w:szCs w:val="26"/>
        </w:rPr>
        <w:t xml:space="preserve"> + n/2</w:t>
      </w:r>
      <w:r w:rsidR="00352EE2" w:rsidRPr="00352EE2">
        <w:rPr>
          <w:rFonts w:ascii="Times" w:hAnsi="Times" w:cs="Times" w:hint="eastAsia"/>
          <w:color w:val="1A1718"/>
          <w:sz w:val="26"/>
          <w:szCs w:val="26"/>
          <w:vertAlign w:val="superscript"/>
        </w:rPr>
        <w:t>1</w:t>
      </w:r>
      <w:r w:rsidR="00352EE2">
        <w:rPr>
          <w:rFonts w:ascii="Times" w:hAnsi="Times" w:cs="Times" w:hint="eastAsia"/>
          <w:color w:val="1A1718"/>
          <w:sz w:val="26"/>
          <w:szCs w:val="26"/>
        </w:rPr>
        <w:t xml:space="preserve"> + n/2</w:t>
      </w:r>
      <w:r w:rsidR="00352EE2" w:rsidRPr="00352EE2">
        <w:rPr>
          <w:rFonts w:ascii="Times" w:hAnsi="Times" w:cs="Times" w:hint="eastAsia"/>
          <w:color w:val="1A1718"/>
          <w:sz w:val="26"/>
          <w:szCs w:val="26"/>
          <w:vertAlign w:val="superscript"/>
        </w:rPr>
        <w:t>2</w:t>
      </w:r>
      <w:r w:rsidR="00352EE2">
        <w:rPr>
          <w:rFonts w:ascii="Times" w:hAnsi="Times" w:cs="Times"/>
          <w:color w:val="1A1718"/>
          <w:sz w:val="26"/>
          <w:szCs w:val="26"/>
        </w:rPr>
        <w:t>…</w:t>
      </w:r>
      <w:r w:rsidR="00352EE2">
        <w:rPr>
          <w:rFonts w:ascii="Times" w:hAnsi="Times" w:cs="Times" w:hint="eastAsia"/>
          <w:color w:val="1A1718"/>
          <w:sz w:val="26"/>
          <w:szCs w:val="26"/>
        </w:rPr>
        <w:t xml:space="preserve"> + n/2</w:t>
      </w:r>
      <w:r w:rsidR="00352EE2" w:rsidRPr="00352EE2">
        <w:rPr>
          <w:rFonts w:ascii="Times" w:hAnsi="Times" w:cs="Times" w:hint="eastAsia"/>
          <w:color w:val="1A1718"/>
          <w:sz w:val="26"/>
          <w:szCs w:val="26"/>
          <w:vertAlign w:val="superscript"/>
        </w:rPr>
        <w:t>k</w:t>
      </w:r>
      <w:r w:rsidR="00352EE2">
        <w:rPr>
          <w:rFonts w:ascii="Times" w:hAnsi="Times" w:cs="Times" w:hint="eastAsia"/>
          <w:color w:val="1A1718"/>
          <w:sz w:val="26"/>
          <w:szCs w:val="26"/>
        </w:rPr>
        <w:t>) &lt; t * n * 2 =&gt; O(n)</w:t>
      </w:r>
    </w:p>
    <w:p w14:paraId="1BF27A96" w14:textId="77777777" w:rsidR="008E2EF0" w:rsidRDefault="008E2EF0" w:rsidP="00433B20">
      <w:pPr>
        <w:autoSpaceDE w:val="0"/>
        <w:autoSpaceDN w:val="0"/>
        <w:adjustRightInd w:val="0"/>
        <w:rPr>
          <w:rFonts w:ascii="Times" w:hAnsi="Times" w:cs="Times" w:hint="eastAsia"/>
        </w:rPr>
      </w:pPr>
    </w:p>
    <w:p w14:paraId="7F7FEB31" w14:textId="5DD1442E" w:rsidR="008E2EF0" w:rsidRPr="00921AAD" w:rsidRDefault="008E2EF0" w:rsidP="00433B20">
      <w:pPr>
        <w:autoSpaceDE w:val="0"/>
        <w:autoSpaceDN w:val="0"/>
        <w:adjustRightInd w:val="0"/>
        <w:rPr>
          <w:rFonts w:ascii="Times" w:hAnsi="Times" w:cs="Times"/>
          <w:b/>
        </w:rPr>
      </w:pPr>
      <w:r w:rsidRPr="00921AAD">
        <w:rPr>
          <w:rFonts w:ascii="Times" w:hAnsi="Times" w:cs="Times" w:hint="eastAsia"/>
          <w:b/>
        </w:rPr>
        <w:t xml:space="preserve">C-1.7 </w:t>
      </w:r>
      <w:r w:rsidRPr="00921AAD">
        <w:rPr>
          <w:rFonts w:ascii="Times" w:hAnsi="Times" w:cs="Times"/>
          <w:b/>
          <w:color w:val="1A1718"/>
          <w:sz w:val="26"/>
          <w:szCs w:val="26"/>
        </w:rPr>
        <w:t>Consider</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the</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following</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recurrence</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equation,</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defining</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a</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function</w:t>
      </w:r>
      <w:r w:rsidRPr="00921AAD">
        <w:rPr>
          <w:rFonts w:ascii="Times" w:hAnsi="Times" w:cs="Times" w:hint="eastAsia"/>
          <w:b/>
          <w:color w:val="1A1718"/>
          <w:sz w:val="26"/>
          <w:szCs w:val="26"/>
        </w:rPr>
        <w:t xml:space="preserve"> </w:t>
      </w:r>
      <w:r w:rsidRPr="00921AAD">
        <w:rPr>
          <w:rFonts w:ascii="Times" w:hAnsi="Times" w:cs="Times"/>
          <w:b/>
          <w:color w:val="1A1718"/>
          <w:sz w:val="26"/>
          <w:szCs w:val="26"/>
        </w:rPr>
        <w:t xml:space="preserve">T(n): </w:t>
      </w:r>
    </w:p>
    <w:p w14:paraId="05C34BBB" w14:textId="77777777" w:rsidR="008E2EF0" w:rsidRPr="00921AAD" w:rsidRDefault="008E2EF0" w:rsidP="00433B20">
      <w:pPr>
        <w:autoSpaceDE w:val="0"/>
        <w:autoSpaceDN w:val="0"/>
        <w:adjustRightInd w:val="0"/>
        <w:rPr>
          <w:rFonts w:ascii="Times" w:hAnsi="Times" w:cs="Times" w:hint="eastAsia"/>
          <w:b/>
          <w:color w:val="1A1718"/>
          <w:sz w:val="26"/>
          <w:szCs w:val="26"/>
        </w:rPr>
      </w:pPr>
      <w:r w:rsidRPr="00921AAD">
        <w:rPr>
          <w:rFonts w:ascii="Times" w:hAnsi="Times" w:cs="Times" w:hint="eastAsia"/>
          <w:b/>
        </w:rPr>
        <w:t xml:space="preserve">T(n) = </w:t>
      </w:r>
      <w:r w:rsidRPr="00921AAD">
        <w:rPr>
          <w:rFonts w:ascii="Times" w:hAnsi="Times" w:cs="Times"/>
          <w:b/>
          <w:color w:val="1A1718"/>
          <w:sz w:val="26"/>
          <w:szCs w:val="26"/>
        </w:rPr>
        <w:t xml:space="preserve">1 if n = 0 </w:t>
      </w:r>
    </w:p>
    <w:p w14:paraId="5809A9C8" w14:textId="750BDC02" w:rsidR="008E2EF0" w:rsidRPr="00921AAD" w:rsidRDefault="008E2EF0" w:rsidP="00433B20">
      <w:pPr>
        <w:autoSpaceDE w:val="0"/>
        <w:autoSpaceDN w:val="0"/>
        <w:adjustRightInd w:val="0"/>
        <w:rPr>
          <w:rFonts w:ascii="Times" w:hAnsi="Times" w:cs="Times"/>
          <w:b/>
        </w:rPr>
      </w:pPr>
      <w:r w:rsidRPr="00921AAD">
        <w:rPr>
          <w:rFonts w:ascii="Times" w:hAnsi="Times" w:cs="Times" w:hint="eastAsia"/>
          <w:b/>
          <w:color w:val="1A1718"/>
          <w:sz w:val="26"/>
          <w:szCs w:val="26"/>
        </w:rPr>
        <w:t xml:space="preserve">T(n) = </w:t>
      </w:r>
      <w:r w:rsidRPr="00921AAD">
        <w:rPr>
          <w:rFonts w:ascii="Times" w:hAnsi="Times" w:cs="Times"/>
          <w:b/>
          <w:color w:val="1A1718"/>
          <w:sz w:val="26"/>
          <w:szCs w:val="26"/>
        </w:rPr>
        <w:t xml:space="preserve">2T (n − 1) otherwise, </w:t>
      </w:r>
    </w:p>
    <w:p w14:paraId="31D84D5A" w14:textId="77777777" w:rsidR="008E2EF0" w:rsidRDefault="008E2EF0" w:rsidP="00433B20">
      <w:pPr>
        <w:autoSpaceDE w:val="0"/>
        <w:autoSpaceDN w:val="0"/>
        <w:adjustRightInd w:val="0"/>
        <w:rPr>
          <w:rFonts w:ascii="Times" w:hAnsi="Times" w:cs="Times"/>
        </w:rPr>
      </w:pPr>
      <w:r w:rsidRPr="00921AAD">
        <w:rPr>
          <w:rFonts w:ascii="Times" w:hAnsi="Times" w:cs="Times"/>
          <w:b/>
          <w:color w:val="1A1718"/>
          <w:sz w:val="26"/>
          <w:szCs w:val="26"/>
        </w:rPr>
        <w:t>Show, by induction, that T(n) = 2</w:t>
      </w:r>
      <w:r w:rsidRPr="00921AAD">
        <w:rPr>
          <w:rFonts w:ascii="Times" w:hAnsi="Times" w:cs="Times"/>
          <w:b/>
          <w:color w:val="1A1718"/>
          <w:position w:val="10"/>
          <w:sz w:val="18"/>
          <w:szCs w:val="18"/>
        </w:rPr>
        <w:t>n</w:t>
      </w:r>
      <w:r w:rsidRPr="00921AAD">
        <w:rPr>
          <w:rFonts w:ascii="Times" w:hAnsi="Times" w:cs="Times"/>
          <w:b/>
          <w:color w:val="1A1718"/>
          <w:sz w:val="26"/>
          <w:szCs w:val="26"/>
        </w:rPr>
        <w:t>.</w:t>
      </w:r>
      <w:r>
        <w:rPr>
          <w:rFonts w:ascii="Times" w:hAnsi="Times" w:cs="Times"/>
          <w:color w:val="1A1718"/>
          <w:sz w:val="26"/>
          <w:szCs w:val="26"/>
        </w:rPr>
        <w:t xml:space="preserve"> </w:t>
      </w:r>
    </w:p>
    <w:p w14:paraId="1808EBBA" w14:textId="128EFF0D" w:rsidR="00617CC7" w:rsidRDefault="00921AAD" w:rsidP="00433B20">
      <w:pPr>
        <w:autoSpaceDE w:val="0"/>
        <w:autoSpaceDN w:val="0"/>
        <w:adjustRightInd w:val="0"/>
        <w:rPr>
          <w:rFonts w:ascii="Times" w:hAnsi="Times" w:cs="Times" w:hint="eastAsia"/>
        </w:rPr>
      </w:pPr>
      <w:r>
        <w:rPr>
          <w:rFonts w:ascii="Times" w:hAnsi="Times" w:cs="Times" w:hint="eastAsia"/>
        </w:rPr>
        <w:t>For T(n):</w:t>
      </w:r>
    </w:p>
    <w:p w14:paraId="0E6D371B" w14:textId="3FF98EF5" w:rsidR="00275D62" w:rsidRDefault="00921AAD" w:rsidP="00433B20">
      <w:pPr>
        <w:autoSpaceDE w:val="0"/>
        <w:autoSpaceDN w:val="0"/>
        <w:adjustRightInd w:val="0"/>
        <w:rPr>
          <w:rFonts w:ascii="Times" w:hAnsi="Times" w:cs="Times" w:hint="eastAsia"/>
          <w:vertAlign w:val="superscript"/>
        </w:rPr>
      </w:pPr>
      <w:r>
        <w:rPr>
          <w:rFonts w:ascii="Times" w:hAnsi="Times" w:cs="Times" w:hint="eastAsia"/>
        </w:rPr>
        <w:t xml:space="preserve">T(n) = 2 * T(n-1) = 2 * 2 * T(n-2) = </w:t>
      </w:r>
      <w:r>
        <w:rPr>
          <w:rFonts w:ascii="Times" w:hAnsi="Times" w:cs="Times"/>
        </w:rPr>
        <w:t>…</w:t>
      </w:r>
      <w:r>
        <w:rPr>
          <w:rFonts w:ascii="Times" w:hAnsi="Times" w:cs="Times" w:hint="eastAsia"/>
        </w:rPr>
        <w:t xml:space="preserve"> = 2 * 2</w:t>
      </w:r>
      <w:r w:rsidRPr="002C63D0">
        <w:rPr>
          <w:rFonts w:ascii="Times" w:hAnsi="Times" w:cs="Times" w:hint="eastAsia"/>
          <w:vertAlign w:val="superscript"/>
        </w:rPr>
        <w:t>n-1</w:t>
      </w:r>
      <w:r>
        <w:rPr>
          <w:rFonts w:ascii="Times" w:hAnsi="Times" w:cs="Times" w:hint="eastAsia"/>
        </w:rPr>
        <w:t xml:space="preserve"> * </w:t>
      </w:r>
      <w:r w:rsidR="002C63D0">
        <w:rPr>
          <w:rFonts w:ascii="Times" w:hAnsi="Times" w:cs="Times" w:hint="eastAsia"/>
        </w:rPr>
        <w:t>T(0) = 2</w:t>
      </w:r>
      <w:r w:rsidR="002C63D0" w:rsidRPr="002C63D0">
        <w:rPr>
          <w:rFonts w:ascii="Times" w:hAnsi="Times" w:cs="Times" w:hint="eastAsia"/>
          <w:vertAlign w:val="superscript"/>
        </w:rPr>
        <w:t>n</w:t>
      </w:r>
    </w:p>
    <w:p w14:paraId="202C4884" w14:textId="77777777" w:rsidR="00D35185" w:rsidRPr="00042F6A" w:rsidRDefault="00D35185" w:rsidP="00433B20">
      <w:pPr>
        <w:autoSpaceDE w:val="0"/>
        <w:autoSpaceDN w:val="0"/>
        <w:adjustRightInd w:val="0"/>
        <w:rPr>
          <w:rFonts w:ascii="Times" w:hAnsi="Times" w:cs="Times" w:hint="eastAsia"/>
        </w:rPr>
      </w:pPr>
    </w:p>
    <w:p w14:paraId="1D5E5EC4" w14:textId="61037A0D" w:rsidR="001A3715" w:rsidRPr="00D35185" w:rsidRDefault="001A3715" w:rsidP="00433B20">
      <w:pPr>
        <w:autoSpaceDE w:val="0"/>
        <w:autoSpaceDN w:val="0"/>
        <w:adjustRightInd w:val="0"/>
        <w:rPr>
          <w:rFonts w:ascii="Times" w:hAnsi="Times" w:cs="Times"/>
          <w:b/>
        </w:rPr>
      </w:pPr>
      <w:r w:rsidRPr="00D35185">
        <w:rPr>
          <w:rFonts w:eastAsia="Times New Roman" w:hint="eastAsia"/>
          <w:b/>
        </w:rPr>
        <w:t xml:space="preserve">C-1.22 </w:t>
      </w:r>
      <w:r w:rsidRPr="00D35185">
        <w:rPr>
          <w:rFonts w:ascii="Times" w:hAnsi="Times" w:cs="Times"/>
          <w:b/>
          <w:color w:val="1A1718"/>
          <w:sz w:val="26"/>
          <w:szCs w:val="26"/>
        </w:rPr>
        <w:t xml:space="preserve">Show that the summation </w:t>
      </w:r>
      <w:r w:rsidR="008747DC" w:rsidRPr="008747DC">
        <w:rPr>
          <w:rFonts w:ascii="Times" w:hAnsi="Times" w:cs="Times"/>
          <w:b/>
          <w:color w:val="1A1718"/>
          <w:sz w:val="26"/>
          <w:szCs w:val="26"/>
        </w:rPr>
        <w:drawing>
          <wp:inline distT="0" distB="0" distL="0" distR="0" wp14:anchorId="5D6E289A" wp14:editId="66187AA7">
            <wp:extent cx="1003300" cy="2159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3300" cy="215900"/>
                    </a:xfrm>
                    <a:prstGeom prst="rect">
                      <a:avLst/>
                    </a:prstGeom>
                  </pic:spPr>
                </pic:pic>
              </a:graphicData>
            </a:graphic>
          </wp:inline>
        </w:drawing>
      </w:r>
      <w:r w:rsidRPr="00D35185">
        <w:rPr>
          <w:rFonts w:ascii="Times" w:hAnsi="Times" w:cs="Times"/>
          <w:b/>
          <w:color w:val="1A1718"/>
          <w:sz w:val="26"/>
          <w:szCs w:val="26"/>
        </w:rPr>
        <w:t xml:space="preserve"> is O(n). You may assume that n is a power of 2. </w:t>
      </w:r>
    </w:p>
    <w:p w14:paraId="48664A5D" w14:textId="77777777" w:rsidR="001A3715" w:rsidRPr="00D35185" w:rsidRDefault="001A3715" w:rsidP="00433B20">
      <w:pPr>
        <w:autoSpaceDE w:val="0"/>
        <w:autoSpaceDN w:val="0"/>
        <w:adjustRightInd w:val="0"/>
        <w:rPr>
          <w:rFonts w:ascii="Times" w:hAnsi="Times" w:cs="Times"/>
          <w:b/>
        </w:rPr>
      </w:pPr>
      <w:r w:rsidRPr="00D35185">
        <w:rPr>
          <w:rFonts w:ascii="Times" w:hAnsi="Times" w:cs="Times"/>
          <w:b/>
          <w:i/>
          <w:iCs/>
          <w:color w:val="1A1718"/>
          <w:sz w:val="26"/>
          <w:szCs w:val="26"/>
        </w:rPr>
        <w:t xml:space="preserve">Hint: </w:t>
      </w:r>
      <w:r w:rsidRPr="00D35185">
        <w:rPr>
          <w:rFonts w:ascii="Times" w:hAnsi="Times" w:cs="Times"/>
          <w:b/>
          <w:color w:val="1A1718"/>
          <w:sz w:val="26"/>
          <w:szCs w:val="26"/>
        </w:rPr>
        <w:t xml:space="preserve">Use induction to reduce the problem to that for n/2. </w:t>
      </w:r>
    </w:p>
    <w:p w14:paraId="11BDA94F" w14:textId="79895CD8" w:rsidR="00A02EAA" w:rsidRDefault="00B4715E" w:rsidP="00433B20">
      <w:pPr>
        <w:rPr>
          <w:rFonts w:eastAsia="Times New Roman" w:hint="eastAsia"/>
        </w:rPr>
      </w:pPr>
      <w:r w:rsidRPr="00205578">
        <w:rPr>
          <w:rFonts w:ascii="Symbol" w:hAnsi="Symbol" w:cs="Symbol"/>
          <w:sz w:val="34"/>
          <w:szCs w:val="34"/>
        </w:rPr>
        <w:t></w:t>
      </w:r>
      <w:r w:rsidRPr="00205578">
        <w:rPr>
          <w:rFonts w:ascii="Symbol" w:hAnsi="Symbol" w:cs="Symbol"/>
          <w:sz w:val="34"/>
          <w:szCs w:val="34"/>
        </w:rPr>
        <w:t></w:t>
      </w:r>
      <w:r w:rsidR="0076081E">
        <w:rPr>
          <w:rFonts w:ascii="Cambria Math" w:eastAsia="Cambria Math" w:hAnsi="Cambria Math" w:cs="Cambria Math"/>
          <w:color w:val="333333"/>
          <w:sz w:val="20"/>
          <w:szCs w:val="20"/>
          <w:shd w:val="clear" w:color="auto" w:fill="FFFFFF"/>
        </w:rPr>
        <w:t>⌈</w:t>
      </w:r>
      <w:r w:rsidR="00AE7FC1">
        <w:t>log</w:t>
      </w:r>
      <w:r w:rsidR="00AE7FC1">
        <w:rPr>
          <w:rFonts w:hint="eastAsia"/>
        </w:rPr>
        <w:t>(</w:t>
      </w:r>
      <w:r w:rsidRPr="00205578">
        <w:t>n/i)</w:t>
      </w:r>
      <w:r w:rsidR="00AE7FC1">
        <w:rPr>
          <w:rFonts w:ascii="Cambria Math" w:eastAsia="Cambria Math" w:hAnsi="Cambria Math" w:cs="Cambria Math"/>
          <w:color w:val="333333"/>
          <w:sz w:val="20"/>
          <w:szCs w:val="20"/>
          <w:shd w:val="clear" w:color="auto" w:fill="FFFFFF"/>
        </w:rPr>
        <w:t>⌉</w:t>
      </w:r>
      <w:r w:rsidRPr="00205578">
        <w:t xml:space="preserve"> &lt;=</w:t>
      </w:r>
      <w:r w:rsidR="00AE7FC1">
        <w:rPr>
          <w:rFonts w:hint="eastAsia"/>
        </w:rPr>
        <w:t xml:space="preserve"> </w:t>
      </w:r>
      <w:r w:rsidRPr="00205578">
        <w:rPr>
          <w:rFonts w:ascii="Symbol" w:hAnsi="Symbol" w:cs="Symbol"/>
          <w:sz w:val="34"/>
          <w:szCs w:val="34"/>
        </w:rPr>
        <w:t></w:t>
      </w:r>
      <w:r w:rsidR="00AE7FC1">
        <w:t xml:space="preserve"> 1+log</w:t>
      </w:r>
      <w:r w:rsidR="00AE7FC1">
        <w:rPr>
          <w:rFonts w:hint="eastAsia"/>
        </w:rPr>
        <w:t>(</w:t>
      </w:r>
      <w:r w:rsidRPr="00205578">
        <w:t xml:space="preserve">n/i) </w:t>
      </w:r>
      <w:r w:rsidRPr="00205578">
        <w:rPr>
          <w:rFonts w:ascii="CMMI10" w:hAnsi="CMMI10" w:cs="CMMI10"/>
        </w:rPr>
        <w:t xml:space="preserve">&lt; </w:t>
      </w:r>
      <w:r w:rsidRPr="00205578">
        <w:rPr>
          <w:rFonts w:ascii="CMMI10" w:hAnsi="CMMI10" w:cs="CMMI10"/>
          <w:sz w:val="32"/>
          <w:szCs w:val="32"/>
        </w:rPr>
        <w:t>∫</w:t>
      </w:r>
      <w:r w:rsidRPr="00205578">
        <w:t xml:space="preserve">(1+log n -logx) </w:t>
      </w:r>
      <w:r w:rsidR="004C475F">
        <w:t>dx</w:t>
      </w:r>
      <w:r w:rsidRPr="00205578">
        <w:t xml:space="preserve"> = n+ nlogn – n(</w:t>
      </w:r>
      <w:r w:rsidR="00AE7FC1">
        <w:t>logn</w:t>
      </w:r>
      <w:r w:rsidRPr="00205578">
        <w:t>-1) = 2n =</w:t>
      </w:r>
      <w:r w:rsidR="00AE7FC1">
        <w:rPr>
          <w:rFonts w:hint="eastAsia"/>
        </w:rPr>
        <w:t>&gt;</w:t>
      </w:r>
      <w:r w:rsidRPr="00205578">
        <w:t xml:space="preserve"> O(n).</w:t>
      </w:r>
    </w:p>
    <w:p w14:paraId="5DE6C5AB" w14:textId="77777777" w:rsidR="00D35185" w:rsidRDefault="00D35185" w:rsidP="00433B20">
      <w:pPr>
        <w:rPr>
          <w:rFonts w:eastAsia="Times New Roman" w:hint="eastAsia"/>
        </w:rPr>
      </w:pPr>
    </w:p>
    <w:p w14:paraId="1DC3D894" w14:textId="5C0B9C0E" w:rsidR="0065641E" w:rsidRPr="000A34FA" w:rsidRDefault="00275D62" w:rsidP="00433B20">
      <w:pPr>
        <w:autoSpaceDE w:val="0"/>
        <w:autoSpaceDN w:val="0"/>
        <w:adjustRightInd w:val="0"/>
        <w:rPr>
          <w:rFonts w:ascii="Times" w:hAnsi="Times" w:cs="Times" w:hint="eastAsia"/>
          <w:b/>
          <w:color w:val="1A1718"/>
          <w:sz w:val="26"/>
          <w:szCs w:val="26"/>
        </w:rPr>
      </w:pPr>
      <w:r w:rsidRPr="00C72E8B">
        <w:rPr>
          <w:rFonts w:eastAsia="Times New Roman" w:hint="eastAsia"/>
          <w:b/>
        </w:rPr>
        <w:t xml:space="preserve">C-1.30 </w:t>
      </w:r>
      <w:r w:rsidRPr="00C72E8B">
        <w:rPr>
          <w:rFonts w:ascii="Times" w:hAnsi="Times" w:cs="Times"/>
          <w:b/>
          <w:color w:val="1A1718"/>
          <w:sz w:val="26"/>
          <w:szCs w:val="26"/>
        </w:rPr>
        <w:t xml:space="preserve">Consider an implementation of the extendable table, but instead of copying the elements of the table into an array of double the size (that is, from N to 2N) when its capacity is reached, we copy the elements into an array with </w:t>
      </w:r>
      <w:r w:rsidRPr="00C72E8B">
        <w:rPr>
          <w:rFonts w:ascii="Times" w:hAnsi="Times" w:cs="Times"/>
          <w:b/>
          <w:color w:val="1A1718"/>
          <w:sz w:val="26"/>
          <w:szCs w:val="26"/>
        </w:rPr>
        <w:drawing>
          <wp:inline distT="0" distB="0" distL="0" distR="0" wp14:anchorId="344CB31C" wp14:editId="7D801B40">
            <wp:extent cx="635000" cy="3175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000" cy="317500"/>
                    </a:xfrm>
                    <a:prstGeom prst="rect">
                      <a:avLst/>
                    </a:prstGeom>
                  </pic:spPr>
                </pic:pic>
              </a:graphicData>
            </a:graphic>
          </wp:inline>
        </w:drawing>
      </w:r>
      <w:r w:rsidRPr="00C72E8B">
        <w:rPr>
          <w:rFonts w:ascii="Times" w:hAnsi="Times" w:cs="Times"/>
          <w:b/>
          <w:color w:val="1A1718"/>
          <w:sz w:val="26"/>
          <w:szCs w:val="26"/>
        </w:rPr>
        <w:t>additional cells, going from capacity N to N +</w:t>
      </w:r>
      <w:r w:rsidRPr="00C72E8B">
        <w:rPr>
          <w:rFonts w:ascii="Times" w:hAnsi="Times" w:cs="Times" w:hint="eastAsia"/>
          <w:b/>
          <w:color w:val="1A1718"/>
          <w:sz w:val="26"/>
          <w:szCs w:val="26"/>
        </w:rPr>
        <w:t xml:space="preserve"> </w:t>
      </w:r>
      <w:r w:rsidRPr="00C72E8B">
        <w:rPr>
          <w:rFonts w:ascii="Times" w:hAnsi="Times" w:cs="Times"/>
          <w:b/>
          <w:color w:val="1A1718"/>
          <w:sz w:val="26"/>
          <w:szCs w:val="26"/>
        </w:rPr>
        <w:drawing>
          <wp:inline distT="0" distB="0" distL="0" distR="0" wp14:anchorId="683C3F2B" wp14:editId="6A503966">
            <wp:extent cx="635000" cy="3175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000" cy="317500"/>
                    </a:xfrm>
                    <a:prstGeom prst="rect">
                      <a:avLst/>
                    </a:prstGeom>
                  </pic:spPr>
                </pic:pic>
              </a:graphicData>
            </a:graphic>
          </wp:inline>
        </w:drawing>
      </w:r>
      <w:r w:rsidRPr="00C72E8B">
        <w:rPr>
          <w:rFonts w:ascii="Times" w:hAnsi="Times" w:cs="Times" w:hint="eastAsia"/>
          <w:b/>
          <w:color w:val="1A1718"/>
          <w:sz w:val="26"/>
          <w:szCs w:val="26"/>
        </w:rPr>
        <w:t>.</w:t>
      </w:r>
      <w:r w:rsidRPr="00C72E8B">
        <w:rPr>
          <w:rFonts w:ascii="Times" w:hAnsi="Times" w:cs="Times"/>
          <w:b/>
          <w:color w:val="1A1718"/>
          <w:sz w:val="26"/>
          <w:szCs w:val="26"/>
        </w:rPr>
        <w:t xml:space="preserve"> Show that performing a sequence of n add operations (that is, insertions at the end) runs in Θ(n</w:t>
      </w:r>
      <w:r w:rsidRPr="00C72E8B">
        <w:rPr>
          <w:rFonts w:ascii="Times" w:hAnsi="Times" w:cs="Times"/>
          <w:b/>
          <w:color w:val="1A1718"/>
          <w:position w:val="10"/>
          <w:sz w:val="18"/>
          <w:szCs w:val="18"/>
        </w:rPr>
        <w:t>3/2</w:t>
      </w:r>
      <w:r w:rsidRPr="00C72E8B">
        <w:rPr>
          <w:rFonts w:ascii="Times" w:hAnsi="Times" w:cs="Times"/>
          <w:b/>
          <w:color w:val="1A1718"/>
          <w:sz w:val="26"/>
          <w:szCs w:val="26"/>
        </w:rPr>
        <w:t xml:space="preserve">) time in this case. </w:t>
      </w:r>
    </w:p>
    <w:p w14:paraId="3454E04B" w14:textId="3D5652E4" w:rsidR="008733FA" w:rsidRDefault="003A412D" w:rsidP="00433B20">
      <w:pPr>
        <w:autoSpaceDE w:val="0"/>
        <w:autoSpaceDN w:val="0"/>
        <w:adjustRightInd w:val="0"/>
        <w:rPr>
          <w:rFonts w:eastAsia="Times New Roman" w:hint="eastAsia"/>
        </w:rPr>
      </w:pPr>
      <w:r>
        <w:rPr>
          <w:rFonts w:hint="eastAsia"/>
          <w:bCs/>
        </w:rPr>
        <w:t>T</w:t>
      </w:r>
      <w:r w:rsidRPr="00320204">
        <w:rPr>
          <w:bCs/>
        </w:rPr>
        <w:t>he size of the array is expanded from N to N</w:t>
      </w:r>
      <w:r>
        <w:rPr>
          <w:rFonts w:hint="eastAsia"/>
          <w:bCs/>
        </w:rPr>
        <w:t xml:space="preserve"> </w:t>
      </w:r>
      <w:r w:rsidRPr="00320204">
        <w:rPr>
          <w:bCs/>
        </w:rPr>
        <w:t>+</w:t>
      </w:r>
      <w:r>
        <w:rPr>
          <w:rFonts w:hint="eastAsia"/>
          <w:bCs/>
        </w:rPr>
        <w:t xml:space="preserve"> </w:t>
      </w:r>
      <w:r>
        <w:rPr>
          <w:rFonts w:ascii="Cambria Math" w:eastAsia="Cambria Math" w:hAnsi="Cambria Math" w:cs="Cambria Math"/>
          <w:color w:val="333333"/>
          <w:sz w:val="20"/>
          <w:szCs w:val="20"/>
          <w:shd w:val="clear" w:color="auto" w:fill="FFFFFF"/>
        </w:rPr>
        <w:t>⌈</w:t>
      </w:r>
      <w:r>
        <w:rPr>
          <w:bCs/>
        </w:rPr>
        <w:t>N</w:t>
      </w:r>
      <w:r w:rsidRPr="003A412D">
        <w:rPr>
          <w:rFonts w:hint="eastAsia"/>
          <w:bCs/>
          <w:vertAlign w:val="superscript"/>
        </w:rPr>
        <w:t>1/2</w:t>
      </w:r>
      <w:r>
        <w:rPr>
          <w:rFonts w:ascii="Cambria Math" w:eastAsia="Cambria Math" w:hAnsi="Cambria Math" w:cs="Cambria Math"/>
          <w:color w:val="333333"/>
          <w:sz w:val="20"/>
          <w:szCs w:val="20"/>
          <w:shd w:val="clear" w:color="auto" w:fill="FFFFFF"/>
        </w:rPr>
        <w:t>⌉</w:t>
      </w:r>
    </w:p>
    <w:p w14:paraId="014269A0" w14:textId="3AF00315" w:rsidR="00360048" w:rsidRDefault="003A412D" w:rsidP="00433B20">
      <w:pPr>
        <w:autoSpaceDE w:val="0"/>
        <w:autoSpaceDN w:val="0"/>
        <w:adjustRightInd w:val="0"/>
        <w:rPr>
          <w:rFonts w:eastAsia="Times New Roman" w:hint="eastAsia"/>
        </w:rPr>
      </w:pPr>
      <w:r>
        <w:rPr>
          <w:rFonts w:eastAsia="Times New Roman" w:hint="eastAsia"/>
        </w:rPr>
        <w:t xml:space="preserve">Base on the </w:t>
      </w:r>
      <w:r>
        <w:rPr>
          <w:bCs/>
        </w:rPr>
        <w:t>amortization</w:t>
      </w:r>
      <w:r>
        <w:rPr>
          <w:rFonts w:hint="eastAsia"/>
          <w:bCs/>
        </w:rPr>
        <w:t>,</w:t>
      </w:r>
      <w:r>
        <w:rPr>
          <w:rFonts w:hint="eastAsia"/>
          <w:bCs/>
        </w:rPr>
        <w:t xml:space="preserve"> each insertion will cost </w:t>
      </w:r>
      <w:r>
        <w:rPr>
          <w:bCs/>
        </w:rPr>
        <w:t>(N+</w:t>
      </w:r>
      <w:r>
        <w:rPr>
          <w:bCs/>
        </w:rPr>
        <w:t xml:space="preserve"> N</w:t>
      </w:r>
      <w:r w:rsidRPr="003A412D">
        <w:rPr>
          <w:bCs/>
          <w:vertAlign w:val="superscript"/>
        </w:rPr>
        <w:t>1/2</w:t>
      </w:r>
      <w:r>
        <w:rPr>
          <w:bCs/>
        </w:rPr>
        <w:t>)/</w:t>
      </w:r>
      <w:r>
        <w:rPr>
          <w:bCs/>
        </w:rPr>
        <w:t xml:space="preserve"> N</w:t>
      </w:r>
      <w:r w:rsidRPr="003A412D">
        <w:rPr>
          <w:bCs/>
          <w:vertAlign w:val="superscript"/>
        </w:rPr>
        <w:t>1/2</w:t>
      </w:r>
      <w:r>
        <w:rPr>
          <w:bCs/>
        </w:rPr>
        <w:t xml:space="preserve"> = 1+</w:t>
      </w:r>
      <w:r>
        <w:rPr>
          <w:bCs/>
        </w:rPr>
        <w:t xml:space="preserve"> N</w:t>
      </w:r>
      <w:r w:rsidRPr="003A412D">
        <w:rPr>
          <w:bCs/>
          <w:vertAlign w:val="superscript"/>
        </w:rPr>
        <w:t>1/2</w:t>
      </w:r>
      <w:r>
        <w:rPr>
          <w:rFonts w:hint="eastAsia"/>
          <w:bCs/>
        </w:rPr>
        <w:t>.</w:t>
      </w:r>
    </w:p>
    <w:p w14:paraId="6BDAC749" w14:textId="6E2670B5" w:rsidR="00360048" w:rsidRDefault="003A412D" w:rsidP="00433B20">
      <w:pPr>
        <w:autoSpaceDE w:val="0"/>
        <w:autoSpaceDN w:val="0"/>
        <w:adjustRightInd w:val="0"/>
        <w:rPr>
          <w:rFonts w:eastAsia="Times New Roman" w:hint="eastAsia"/>
        </w:rPr>
      </w:pPr>
      <w:r>
        <w:rPr>
          <w:rFonts w:eastAsia="Times New Roman" w:hint="eastAsia"/>
        </w:rPr>
        <w:t>So, total insertion cost is as follow:</w:t>
      </w:r>
    </w:p>
    <w:p w14:paraId="19C0278D" w14:textId="77777777" w:rsidR="00EA2FED" w:rsidRDefault="00EA2FED" w:rsidP="00EA2FED">
      <w:pPr>
        <w:rPr>
          <w:bCs/>
        </w:rPr>
      </w:pPr>
      <w:r w:rsidRPr="00205578">
        <w:rPr>
          <w:bCs/>
          <w:sz w:val="32"/>
          <w:szCs w:val="32"/>
        </w:rPr>
        <w:t>∑</w:t>
      </w:r>
      <w:r w:rsidRPr="00205578">
        <w:rPr>
          <w:bCs/>
        </w:rPr>
        <w:t xml:space="preserve"> </w:t>
      </w:r>
      <w:r>
        <w:rPr>
          <w:bCs/>
        </w:rPr>
        <w:t xml:space="preserve">1+ 1+SQRT(N) = </w:t>
      </w:r>
      <w:r w:rsidRPr="00205578">
        <w:rPr>
          <w:bCs/>
          <w:sz w:val="32"/>
          <w:szCs w:val="32"/>
        </w:rPr>
        <w:t>∑</w:t>
      </w:r>
      <w:r w:rsidRPr="00205578">
        <w:rPr>
          <w:bCs/>
        </w:rPr>
        <w:t xml:space="preserve"> </w:t>
      </w:r>
      <w:r>
        <w:rPr>
          <w:bCs/>
        </w:rPr>
        <w:t xml:space="preserve">2+SQRT(N)= 2n + </w:t>
      </w:r>
      <w:r w:rsidRPr="00205578">
        <w:rPr>
          <w:bCs/>
          <w:sz w:val="32"/>
          <w:szCs w:val="32"/>
        </w:rPr>
        <w:t>∑</w:t>
      </w:r>
      <w:r w:rsidRPr="00205578">
        <w:rPr>
          <w:bCs/>
        </w:rPr>
        <w:t xml:space="preserve"> </w:t>
      </w:r>
      <w:r>
        <w:rPr>
          <w:bCs/>
        </w:rPr>
        <w:t>SQRT(N) from N=1 to N=n</w:t>
      </w:r>
    </w:p>
    <w:p w14:paraId="0304E734" w14:textId="19BC0936" w:rsidR="003A412D" w:rsidRDefault="00EA2FED" w:rsidP="00433B20">
      <w:pPr>
        <w:autoSpaceDE w:val="0"/>
        <w:autoSpaceDN w:val="0"/>
        <w:adjustRightInd w:val="0"/>
        <w:rPr>
          <w:rFonts w:eastAsia="Times New Roman" w:hint="eastAsia"/>
        </w:rPr>
      </w:pPr>
      <w:r>
        <w:rPr>
          <w:rFonts w:eastAsia="Times New Roman" w:hint="eastAsia"/>
        </w:rPr>
        <w:t>that we can get it is no more than:</w:t>
      </w:r>
    </w:p>
    <w:p w14:paraId="0F82BFEA" w14:textId="77777777" w:rsidR="00EA2FED" w:rsidRPr="00266168" w:rsidRDefault="00EA2FED" w:rsidP="00EA2FED">
      <w:pPr>
        <w:pStyle w:val="HTML"/>
        <w:rPr>
          <w:rFonts w:ascii="Times New Roman" w:hAnsi="Times New Roman" w:cs="Times New Roman"/>
          <w:sz w:val="24"/>
          <w:szCs w:val="24"/>
        </w:rPr>
      </w:pPr>
      <w:r>
        <w:rPr>
          <w:rFonts w:ascii="Times New Roman" w:hAnsi="Times New Roman" w:cs="Times New Roman"/>
          <w:sz w:val="24"/>
          <w:szCs w:val="24"/>
        </w:rPr>
        <w:t>(2/3)n</w:t>
      </w:r>
      <w:r w:rsidRPr="007C0621">
        <w:rPr>
          <w:rFonts w:ascii="Times New Roman" w:hAnsi="Times New Roman" w:cs="Times New Roman"/>
          <w:sz w:val="24"/>
          <w:szCs w:val="24"/>
          <w:vertAlign w:val="superscript"/>
        </w:rPr>
        <w:t>3/2</w:t>
      </w:r>
      <w:r>
        <w:rPr>
          <w:rFonts w:ascii="Times New Roman" w:hAnsi="Times New Roman" w:cs="Times New Roman"/>
          <w:sz w:val="24"/>
          <w:szCs w:val="24"/>
        </w:rPr>
        <w:t>+ (1/2)n</w:t>
      </w:r>
      <w:r w:rsidRPr="007C0621">
        <w:rPr>
          <w:rFonts w:ascii="Times New Roman" w:hAnsi="Times New Roman" w:cs="Times New Roman"/>
          <w:sz w:val="24"/>
          <w:szCs w:val="24"/>
          <w:vertAlign w:val="superscript"/>
        </w:rPr>
        <w:t>1/2</w:t>
      </w:r>
      <w:r w:rsidRPr="00266168">
        <w:rPr>
          <w:rFonts w:ascii="Times New Roman" w:hAnsi="Times New Roman" w:cs="Times New Roman"/>
          <w:sz w:val="24"/>
          <w:szCs w:val="24"/>
        </w:rPr>
        <w:t>- 1/6  but no less than</w:t>
      </w:r>
    </w:p>
    <w:p w14:paraId="73BCC3DE" w14:textId="21A38899" w:rsidR="00EA2FED" w:rsidRDefault="00EA2FED" w:rsidP="00EA2FED">
      <w:pPr>
        <w:autoSpaceDE w:val="0"/>
        <w:autoSpaceDN w:val="0"/>
        <w:adjustRightInd w:val="0"/>
        <w:rPr>
          <w:rFonts w:eastAsia="Times New Roman" w:hint="eastAsia"/>
        </w:rPr>
      </w:pPr>
      <w:r>
        <w:t>(2/3)n</w:t>
      </w:r>
      <w:r w:rsidRPr="007C0621">
        <w:rPr>
          <w:vertAlign w:val="superscript"/>
        </w:rPr>
        <w:t>3/2</w:t>
      </w:r>
      <w:r>
        <w:t>+ (1/2)n</w:t>
      </w:r>
      <w:r w:rsidRPr="007C0621">
        <w:rPr>
          <w:vertAlign w:val="superscript"/>
        </w:rPr>
        <w:t>1/2</w:t>
      </w:r>
      <w:r>
        <w:t>+ 1/3 - (1/2)2</w:t>
      </w:r>
      <w:r w:rsidRPr="007C0621">
        <w:rPr>
          <w:vertAlign w:val="superscript"/>
        </w:rPr>
        <w:t>1/2</w:t>
      </w:r>
      <w:r w:rsidRPr="00266168">
        <w:t>.</w:t>
      </w:r>
    </w:p>
    <w:p w14:paraId="30EB6BD0" w14:textId="15837AE5" w:rsidR="00FC083D" w:rsidRPr="00EA2FED" w:rsidRDefault="00EA2FED" w:rsidP="00EA2FED">
      <w:pPr>
        <w:rPr>
          <w:rFonts w:hint="eastAsia"/>
        </w:rPr>
      </w:pPr>
      <w:r w:rsidRPr="00266168">
        <w:t>So the total cost of the array operation is θ(n</w:t>
      </w:r>
      <w:r w:rsidRPr="007C0621">
        <w:rPr>
          <w:vertAlign w:val="superscript"/>
        </w:rPr>
        <w:t>3/2</w:t>
      </w:r>
      <w:r>
        <w:t>)</w:t>
      </w:r>
      <w:r>
        <w:t>.</w:t>
      </w:r>
      <w:bookmarkStart w:id="0" w:name="_GoBack"/>
      <w:bookmarkEnd w:id="0"/>
    </w:p>
    <w:p w14:paraId="6FE2C14C" w14:textId="77777777" w:rsidR="00EA2FED" w:rsidRDefault="00EA2FED" w:rsidP="00433B20">
      <w:pPr>
        <w:autoSpaceDE w:val="0"/>
        <w:autoSpaceDN w:val="0"/>
        <w:adjustRightInd w:val="0"/>
        <w:rPr>
          <w:rFonts w:eastAsia="Times New Roman" w:hint="eastAsia"/>
        </w:rPr>
      </w:pPr>
    </w:p>
    <w:p w14:paraId="0FF68AE9" w14:textId="572F11A0" w:rsidR="00275D62" w:rsidRPr="009A767C" w:rsidRDefault="00275D62" w:rsidP="009A767C">
      <w:pPr>
        <w:autoSpaceDE w:val="0"/>
        <w:autoSpaceDN w:val="0"/>
        <w:adjustRightInd w:val="0"/>
        <w:rPr>
          <w:rFonts w:ascii="Times" w:hAnsi="Times" w:cs="Times" w:hint="eastAsia"/>
          <w:b/>
        </w:rPr>
      </w:pPr>
      <w:r w:rsidRPr="00C72E8B">
        <w:rPr>
          <w:rFonts w:eastAsia="Times New Roman" w:hint="eastAsia"/>
          <w:b/>
        </w:rPr>
        <w:t xml:space="preserve">A-1.8 </w:t>
      </w:r>
      <w:r w:rsidRPr="00C72E8B">
        <w:rPr>
          <w:rFonts w:ascii="Times" w:hAnsi="Times" w:cs="Times"/>
          <w:b/>
          <w:color w:val="1A1718"/>
          <w:sz w:val="26"/>
          <w:szCs w:val="26"/>
        </w:rPr>
        <w:t xml:space="preserve">Given an array, A, describe an efficient algorithm for reversing A. For example, </w:t>
      </w:r>
      <w:r w:rsidRPr="00C72E8B">
        <w:rPr>
          <w:rFonts w:ascii="Times" w:hAnsi="Times" w:cs="Times"/>
          <w:b/>
          <w:color w:val="1A1718"/>
          <w:sz w:val="26"/>
          <w:szCs w:val="26"/>
        </w:rPr>
        <w:t>I</w:t>
      </w:r>
      <w:r w:rsidRPr="00C72E8B">
        <w:rPr>
          <w:rFonts w:ascii="Times" w:hAnsi="Times" w:cs="Times"/>
          <w:b/>
          <w:color w:val="1A1718"/>
          <w:sz w:val="26"/>
          <w:szCs w:val="26"/>
        </w:rPr>
        <w:t>f</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A=[3,4,1,5],then</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its</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reversal</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is</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A=[5,1,4,3]. You</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can</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only</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use</w:t>
      </w:r>
      <w:r w:rsidRPr="00C72E8B">
        <w:rPr>
          <w:rFonts w:ascii="Times" w:hAnsi="Times" w:cs="Times" w:hint="eastAsia"/>
          <w:b/>
          <w:color w:val="1A1718"/>
          <w:sz w:val="26"/>
          <w:szCs w:val="26"/>
        </w:rPr>
        <w:t xml:space="preserve"> </w:t>
      </w:r>
      <w:r w:rsidRPr="00C72E8B">
        <w:rPr>
          <w:rFonts w:ascii="Times" w:hAnsi="Times" w:cs="Times"/>
          <w:b/>
          <w:color w:val="1A1718"/>
          <w:sz w:val="26"/>
          <w:szCs w:val="26"/>
        </w:rPr>
        <w:t xml:space="preserve">O(1) memory in addition to that used by A itself. What is the running time of your algorithm? </w:t>
      </w:r>
    </w:p>
    <w:p w14:paraId="3001DB57" w14:textId="3D08775E" w:rsidR="001165AA" w:rsidRPr="001165AA" w:rsidRDefault="00D15520" w:rsidP="001165AA">
      <w:pPr>
        <w:pStyle w:val="a5"/>
        <w:numPr>
          <w:ilvl w:val="0"/>
          <w:numId w:val="7"/>
        </w:numPr>
        <w:ind w:firstLineChars="0"/>
        <w:rPr>
          <w:rFonts w:eastAsia="Times New Roman" w:hint="eastAsia"/>
        </w:rPr>
      </w:pPr>
      <w:r w:rsidRPr="001165AA">
        <w:rPr>
          <w:rFonts w:eastAsia="Times New Roman" w:hint="eastAsia"/>
        </w:rPr>
        <w:t xml:space="preserve">We should have two pointers, one points to the beginning of the array, the other points to the end of it. </w:t>
      </w:r>
    </w:p>
    <w:p w14:paraId="6DB458EC" w14:textId="006EB609" w:rsidR="000A5A6A" w:rsidRDefault="00D15520" w:rsidP="001165AA">
      <w:pPr>
        <w:pStyle w:val="a5"/>
        <w:numPr>
          <w:ilvl w:val="0"/>
          <w:numId w:val="7"/>
        </w:numPr>
        <w:ind w:firstLineChars="0"/>
        <w:rPr>
          <w:rFonts w:eastAsia="Times New Roman" w:hint="eastAsia"/>
        </w:rPr>
      </w:pPr>
      <w:r w:rsidRPr="001165AA">
        <w:rPr>
          <w:rFonts w:eastAsia="Times New Roman" w:hint="eastAsia"/>
        </w:rPr>
        <w:t xml:space="preserve">As long as the pointers </w:t>
      </w:r>
      <w:r w:rsidR="001165AA" w:rsidRPr="001165AA">
        <w:rPr>
          <w:rFonts w:eastAsia="Times New Roman" w:hint="eastAsia"/>
        </w:rPr>
        <w:t>strictly</w:t>
      </w:r>
      <w:r w:rsidRPr="001165AA">
        <w:rPr>
          <w:rFonts w:eastAsia="Times New Roman" w:hint="eastAsia"/>
        </w:rPr>
        <w:t xml:space="preserve"> not pass</w:t>
      </w:r>
      <w:r w:rsidR="001165AA" w:rsidRPr="001165AA">
        <w:rPr>
          <w:rFonts w:eastAsia="Times New Roman" w:hint="eastAsia"/>
        </w:rPr>
        <w:t>, swap the</w:t>
      </w:r>
      <w:r w:rsidR="001165AA">
        <w:rPr>
          <w:rFonts w:eastAsia="Times New Roman" w:hint="eastAsia"/>
        </w:rPr>
        <w:t xml:space="preserve"> values the two pointers point to. And then move lower pointer one higher as well as move the higher pointer one lower.</w:t>
      </w:r>
    </w:p>
    <w:p w14:paraId="635DED41" w14:textId="401D2867" w:rsidR="001165AA" w:rsidRDefault="001165AA" w:rsidP="001165AA">
      <w:pPr>
        <w:pStyle w:val="a5"/>
        <w:numPr>
          <w:ilvl w:val="0"/>
          <w:numId w:val="7"/>
        </w:numPr>
        <w:ind w:firstLineChars="0"/>
        <w:rPr>
          <w:rFonts w:eastAsia="Times New Roman" w:hint="eastAsia"/>
        </w:rPr>
      </w:pPr>
      <w:r>
        <w:rPr>
          <w:rFonts w:eastAsia="Times New Roman"/>
        </w:rPr>
        <w:t>R</w:t>
      </w:r>
      <w:r>
        <w:rPr>
          <w:rFonts w:eastAsia="Times New Roman" w:hint="eastAsia"/>
        </w:rPr>
        <w:t>epeat 2 step.</w:t>
      </w:r>
    </w:p>
    <w:p w14:paraId="32354176" w14:textId="64703233" w:rsidR="001165AA" w:rsidRDefault="001165AA" w:rsidP="001165AA">
      <w:pPr>
        <w:pStyle w:val="a5"/>
        <w:numPr>
          <w:ilvl w:val="0"/>
          <w:numId w:val="7"/>
        </w:numPr>
        <w:ind w:firstLineChars="0"/>
        <w:rPr>
          <w:rFonts w:eastAsia="Times New Roman" w:hint="eastAsia"/>
        </w:rPr>
      </w:pPr>
      <w:r>
        <w:rPr>
          <w:rFonts w:eastAsia="Times New Roman"/>
        </w:rPr>
        <w:t>F</w:t>
      </w:r>
      <w:r>
        <w:rPr>
          <w:rFonts w:eastAsia="Times New Roman" w:hint="eastAsia"/>
        </w:rPr>
        <w:t>inish reversing.</w:t>
      </w:r>
    </w:p>
    <w:p w14:paraId="2A0A33C1" w14:textId="58DFA884" w:rsidR="001165AA" w:rsidRPr="001165AA" w:rsidRDefault="001165AA" w:rsidP="001165AA">
      <w:pPr>
        <w:rPr>
          <w:rFonts w:eastAsia="Times New Roman" w:hint="eastAsia"/>
        </w:rPr>
      </w:pPr>
      <w:r>
        <w:rPr>
          <w:rFonts w:eastAsia="Times New Roman" w:hint="eastAsia"/>
        </w:rPr>
        <w:t>The running time would be O(n) because it access every element in the array the one time. And no extra space needed, it only needs two variables to record the pointers. So, the space complexity is O(1).</w:t>
      </w:r>
    </w:p>
    <w:p w14:paraId="390B7BBD" w14:textId="77777777" w:rsidR="00D15520" w:rsidRDefault="00D15520" w:rsidP="00433B20">
      <w:pPr>
        <w:rPr>
          <w:rFonts w:eastAsia="Times New Roman" w:hint="eastAsia"/>
        </w:rPr>
      </w:pPr>
    </w:p>
    <w:p w14:paraId="014201BC" w14:textId="77777777" w:rsidR="009C2B7F" w:rsidRPr="00C72E8B" w:rsidRDefault="009C2B7F" w:rsidP="00433B20">
      <w:pPr>
        <w:autoSpaceDE w:val="0"/>
        <w:autoSpaceDN w:val="0"/>
        <w:adjustRightInd w:val="0"/>
        <w:rPr>
          <w:rFonts w:ascii="Times" w:hAnsi="Times" w:cs="Times"/>
          <w:b/>
        </w:rPr>
      </w:pPr>
      <w:r w:rsidRPr="00C72E8B">
        <w:rPr>
          <w:rFonts w:eastAsia="Times New Roman" w:hint="eastAsia"/>
          <w:b/>
        </w:rPr>
        <w:t xml:space="preserve">A-1.15 </w:t>
      </w:r>
      <w:r w:rsidRPr="00C72E8B">
        <w:rPr>
          <w:rFonts w:ascii="Times" w:hAnsi="Times" w:cs="Times"/>
          <w:b/>
          <w:color w:val="1A1718"/>
          <w:sz w:val="26"/>
          <w:szCs w:val="26"/>
        </w:rPr>
        <w:t xml:space="preserve">Given an integer k &gt; 0 and an array, A, of n bits, describe an efficient algorithm for finding the shortest subarray of A that contains k 1’s. What is the running time of your method? </w:t>
      </w:r>
    </w:p>
    <w:p w14:paraId="6C2A533A" w14:textId="1E3E4CC5" w:rsidR="00926A16" w:rsidRDefault="00E261D2" w:rsidP="00603D93">
      <w:pPr>
        <w:pStyle w:val="a5"/>
        <w:numPr>
          <w:ilvl w:val="0"/>
          <w:numId w:val="12"/>
        </w:numPr>
        <w:ind w:firstLineChars="0"/>
        <w:rPr>
          <w:rFonts w:eastAsia="Times New Roman"/>
        </w:rPr>
      </w:pPr>
      <w:r>
        <w:rPr>
          <w:rFonts w:eastAsia="Times New Roman" w:hint="eastAsia"/>
        </w:rPr>
        <w:t xml:space="preserve">I set up two points, pointer </w:t>
      </w:r>
      <w:r>
        <w:rPr>
          <w:rFonts w:eastAsia="Times New Roman"/>
        </w:rPr>
        <w:t>i point to the first place, pointer j point to the second place of the array.</w:t>
      </w:r>
    </w:p>
    <w:p w14:paraId="0ABA0AD5" w14:textId="6ACD43D1" w:rsidR="00E261D2" w:rsidRDefault="00E261D2" w:rsidP="00603D93">
      <w:pPr>
        <w:pStyle w:val="a5"/>
        <w:numPr>
          <w:ilvl w:val="0"/>
          <w:numId w:val="12"/>
        </w:numPr>
        <w:ind w:firstLineChars="0"/>
        <w:rPr>
          <w:rFonts w:eastAsia="Times New Roman" w:hint="eastAsia"/>
        </w:rPr>
      </w:pPr>
      <w:r>
        <w:rPr>
          <w:rFonts w:eastAsia="Times New Roman"/>
        </w:rPr>
        <w:t>M</w:t>
      </w:r>
      <w:r>
        <w:rPr>
          <w:rFonts w:eastAsia="Times New Roman" w:hint="eastAsia"/>
        </w:rPr>
        <w:t xml:space="preserve">ove j higher until in </w:t>
      </w:r>
      <w:r>
        <w:rPr>
          <w:rFonts w:eastAsia="Times New Roman"/>
        </w:rPr>
        <w:t>the</w:t>
      </w:r>
      <w:r>
        <w:rPr>
          <w:rFonts w:eastAsia="Times New Roman" w:hint="eastAsia"/>
        </w:rPr>
        <w:t xml:space="preserve"> range j </w:t>
      </w:r>
      <w:r>
        <w:rPr>
          <w:rFonts w:eastAsia="Times New Roman"/>
        </w:rPr>
        <w:t>–</w:t>
      </w:r>
      <w:r>
        <w:rPr>
          <w:rFonts w:eastAsia="Times New Roman" w:hint="eastAsia"/>
        </w:rPr>
        <w:t xml:space="preserve"> </w:t>
      </w:r>
      <w:r>
        <w:rPr>
          <w:rFonts w:eastAsia="Times New Roman"/>
        </w:rPr>
        <w:t xml:space="preserve">i, there are </w:t>
      </w:r>
      <w:r w:rsidR="00DD6BC7">
        <w:rPr>
          <w:rFonts w:eastAsia="Times New Roman" w:hint="eastAsia"/>
        </w:rPr>
        <w:t>k</w:t>
      </w:r>
      <w:r w:rsidR="00DD6BC7">
        <w:rPr>
          <w:rFonts w:eastAsia="Times New Roman"/>
        </w:rPr>
        <w:t xml:space="preserve"> 1’</w:t>
      </w:r>
      <w:r w:rsidR="00DD6BC7">
        <w:rPr>
          <w:rFonts w:eastAsia="Times New Roman" w:hint="eastAsia"/>
        </w:rPr>
        <w:t xml:space="preserve">s in it. If j reach the end of array, then return -1. Otherwise, record j </w:t>
      </w:r>
      <w:r w:rsidR="00DD6BC7">
        <w:rPr>
          <w:rFonts w:eastAsia="Times New Roman"/>
        </w:rPr>
        <w:t>–</w:t>
      </w:r>
      <w:r w:rsidR="00DD6BC7">
        <w:rPr>
          <w:rFonts w:eastAsia="Times New Roman" w:hint="eastAsia"/>
        </w:rPr>
        <w:t xml:space="preserve"> </w:t>
      </w:r>
      <w:r w:rsidR="00DD6BC7">
        <w:rPr>
          <w:rFonts w:eastAsia="Times New Roman"/>
        </w:rPr>
        <w:t>i as the current shortest</w:t>
      </w:r>
      <w:r w:rsidR="00DD6BC7">
        <w:rPr>
          <w:rFonts w:eastAsia="Times New Roman" w:hint="eastAsia"/>
        </w:rPr>
        <w:t xml:space="preserve"> length L</w:t>
      </w:r>
      <w:r w:rsidR="00DD6BC7">
        <w:rPr>
          <w:rFonts w:eastAsia="Times New Roman"/>
        </w:rPr>
        <w:t>’</w:t>
      </w:r>
      <w:r w:rsidR="00DD6BC7">
        <w:rPr>
          <w:rFonts w:eastAsia="Times New Roman" w:hint="eastAsia"/>
        </w:rPr>
        <w:t>.</w:t>
      </w:r>
    </w:p>
    <w:p w14:paraId="60491061" w14:textId="59607D5A" w:rsidR="00DD6BC7" w:rsidRDefault="00DD6BC7" w:rsidP="00603D93">
      <w:pPr>
        <w:pStyle w:val="a5"/>
        <w:numPr>
          <w:ilvl w:val="0"/>
          <w:numId w:val="12"/>
        </w:numPr>
        <w:ind w:firstLineChars="0"/>
        <w:rPr>
          <w:rFonts w:eastAsia="Times New Roman"/>
        </w:rPr>
      </w:pPr>
      <w:r>
        <w:rPr>
          <w:rFonts w:eastAsia="Times New Roman"/>
        </w:rPr>
        <w:t>M</w:t>
      </w:r>
      <w:r>
        <w:rPr>
          <w:rFonts w:eastAsia="Times New Roman" w:hint="eastAsia"/>
        </w:rPr>
        <w:t xml:space="preserve">ove j higher, if the current element equals one, move </w:t>
      </w:r>
      <w:r>
        <w:rPr>
          <w:rFonts w:eastAsia="Times New Roman"/>
        </w:rPr>
        <w:t>i higher until i point to a 1.</w:t>
      </w:r>
    </w:p>
    <w:p w14:paraId="46B64421" w14:textId="6960C901" w:rsidR="00DD6BC7" w:rsidRDefault="00DD6BC7" w:rsidP="00DD6BC7">
      <w:pPr>
        <w:pStyle w:val="a5"/>
        <w:ind w:left="360" w:firstLineChars="0" w:firstLine="0"/>
        <w:rPr>
          <w:rFonts w:eastAsia="Times New Roman" w:hint="eastAsia"/>
        </w:rPr>
      </w:pPr>
      <w:r>
        <w:rPr>
          <w:rFonts w:eastAsia="Times New Roman" w:hint="eastAsia"/>
        </w:rPr>
        <w:t xml:space="preserve">Compare j </w:t>
      </w:r>
      <w:r>
        <w:rPr>
          <w:rFonts w:eastAsia="Times New Roman"/>
        </w:rPr>
        <w:t>–</w:t>
      </w:r>
      <w:r>
        <w:rPr>
          <w:rFonts w:eastAsia="Times New Roman" w:hint="eastAsia"/>
        </w:rPr>
        <w:t xml:space="preserve"> </w:t>
      </w:r>
      <w:r>
        <w:rPr>
          <w:rFonts w:eastAsia="Times New Roman"/>
        </w:rPr>
        <w:t>i and current</w:t>
      </w:r>
      <w:r>
        <w:rPr>
          <w:rFonts w:eastAsia="Times New Roman" w:hint="eastAsia"/>
        </w:rPr>
        <w:t xml:space="preserve"> L</w:t>
      </w:r>
      <w:r>
        <w:rPr>
          <w:rFonts w:eastAsia="Times New Roman"/>
        </w:rPr>
        <w:t>’</w:t>
      </w:r>
      <w:r>
        <w:rPr>
          <w:rFonts w:eastAsia="Times New Roman" w:hint="eastAsia"/>
        </w:rPr>
        <w:t>, record the smaller value to L</w:t>
      </w:r>
      <w:r>
        <w:rPr>
          <w:rFonts w:eastAsia="Times New Roman"/>
        </w:rPr>
        <w:t>’</w:t>
      </w:r>
      <w:r>
        <w:rPr>
          <w:rFonts w:eastAsia="Times New Roman" w:hint="eastAsia"/>
        </w:rPr>
        <w:t>.</w:t>
      </w:r>
    </w:p>
    <w:p w14:paraId="37EBBA8F" w14:textId="217DBCE8" w:rsidR="00DD6BC7" w:rsidRDefault="00DD6BC7" w:rsidP="00DD6BC7">
      <w:pPr>
        <w:pStyle w:val="a5"/>
        <w:numPr>
          <w:ilvl w:val="0"/>
          <w:numId w:val="12"/>
        </w:numPr>
        <w:ind w:firstLineChars="0"/>
        <w:rPr>
          <w:rFonts w:eastAsia="Times New Roman" w:hint="eastAsia"/>
        </w:rPr>
      </w:pPr>
      <w:r>
        <w:rPr>
          <w:rFonts w:eastAsia="Times New Roman"/>
        </w:rPr>
        <w:t>I</w:t>
      </w:r>
      <w:r>
        <w:rPr>
          <w:rFonts w:eastAsia="Times New Roman" w:hint="eastAsia"/>
        </w:rPr>
        <w:t>f j reach the end of the length of array, return.</w:t>
      </w:r>
    </w:p>
    <w:p w14:paraId="31D3B2C3" w14:textId="1C52466F" w:rsidR="00DD6BC7" w:rsidRDefault="00DD6BC7" w:rsidP="00DD6BC7">
      <w:pPr>
        <w:pStyle w:val="a5"/>
        <w:ind w:left="360" w:firstLineChars="0" w:firstLine="0"/>
        <w:rPr>
          <w:rFonts w:eastAsia="Times New Roman"/>
        </w:rPr>
      </w:pPr>
    </w:p>
    <w:p w14:paraId="1B64C60D" w14:textId="7B3C057E" w:rsidR="00DD6BC7" w:rsidRPr="00DD6BC7" w:rsidRDefault="00DD6BC7" w:rsidP="00DD6BC7">
      <w:pPr>
        <w:pStyle w:val="a5"/>
        <w:ind w:left="360" w:firstLineChars="0" w:firstLine="0"/>
        <w:rPr>
          <w:rFonts w:eastAsia="Times New Roman" w:hint="eastAsia"/>
        </w:rPr>
      </w:pPr>
      <w:r>
        <w:rPr>
          <w:rFonts w:eastAsia="Times New Roman" w:hint="eastAsia"/>
        </w:rPr>
        <w:t xml:space="preserve">The </w:t>
      </w:r>
      <w:r>
        <w:rPr>
          <w:rFonts w:eastAsia="Times New Roman"/>
        </w:rPr>
        <w:t>running</w:t>
      </w:r>
      <w:r>
        <w:rPr>
          <w:rFonts w:eastAsia="Times New Roman" w:hint="eastAsia"/>
        </w:rPr>
        <w:t xml:space="preserve"> time is O(n) because </w:t>
      </w:r>
      <w:r>
        <w:rPr>
          <w:rFonts w:eastAsia="Times New Roman"/>
        </w:rPr>
        <w:t>i traverse once as well as j traverse the array once.</w:t>
      </w:r>
    </w:p>
    <w:sectPr w:rsidR="00DD6BC7" w:rsidRPr="00DD6BC7" w:rsidSect="00305B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MMI10">
    <w:altName w:val="Adobe Garamond Pr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B2485F"/>
    <w:multiLevelType w:val="hybridMultilevel"/>
    <w:tmpl w:val="65F86F1A"/>
    <w:lvl w:ilvl="0" w:tplc="E4C4D394">
      <w:start w:val="3"/>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8D866B8"/>
    <w:multiLevelType w:val="hybridMultilevel"/>
    <w:tmpl w:val="7834E78E"/>
    <w:lvl w:ilvl="0" w:tplc="1E3C4C2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D66278F"/>
    <w:multiLevelType w:val="hybridMultilevel"/>
    <w:tmpl w:val="4B1E1806"/>
    <w:lvl w:ilvl="0" w:tplc="D70C9422">
      <w:start w:val="3"/>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F87036"/>
    <w:multiLevelType w:val="hybridMultilevel"/>
    <w:tmpl w:val="9A08A59A"/>
    <w:lvl w:ilvl="0" w:tplc="7034DE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8594BB2"/>
    <w:multiLevelType w:val="hybridMultilevel"/>
    <w:tmpl w:val="1C4277FA"/>
    <w:lvl w:ilvl="0" w:tplc="7F9018CE">
      <w:start w:val="18"/>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97C2BAB"/>
    <w:multiLevelType w:val="hybridMultilevel"/>
    <w:tmpl w:val="C61A6E2A"/>
    <w:lvl w:ilvl="0" w:tplc="3C2022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60219BA"/>
    <w:multiLevelType w:val="hybridMultilevel"/>
    <w:tmpl w:val="DD78E6C6"/>
    <w:lvl w:ilvl="0" w:tplc="3B6870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FCC295E"/>
    <w:multiLevelType w:val="hybridMultilevel"/>
    <w:tmpl w:val="44922046"/>
    <w:lvl w:ilvl="0" w:tplc="DAB601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5C65487"/>
    <w:multiLevelType w:val="hybridMultilevel"/>
    <w:tmpl w:val="AC70C156"/>
    <w:lvl w:ilvl="0" w:tplc="A3DCDCD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4"/>
  </w:num>
  <w:num w:numId="8">
    <w:abstractNumId w:val="10"/>
  </w:num>
  <w:num w:numId="9">
    <w:abstractNumId w:val="11"/>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B97"/>
    <w:rsid w:val="00001470"/>
    <w:rsid w:val="00042F6A"/>
    <w:rsid w:val="00054A51"/>
    <w:rsid w:val="00057474"/>
    <w:rsid w:val="00075CA3"/>
    <w:rsid w:val="000A34FA"/>
    <w:rsid w:val="000A5A6A"/>
    <w:rsid w:val="000C4237"/>
    <w:rsid w:val="00115C8A"/>
    <w:rsid w:val="001165AA"/>
    <w:rsid w:val="00120AAB"/>
    <w:rsid w:val="00135FE8"/>
    <w:rsid w:val="00154A97"/>
    <w:rsid w:val="0015656B"/>
    <w:rsid w:val="001A3715"/>
    <w:rsid w:val="001A6049"/>
    <w:rsid w:val="0025371C"/>
    <w:rsid w:val="00275D62"/>
    <w:rsid w:val="00284828"/>
    <w:rsid w:val="002C5C34"/>
    <w:rsid w:val="002C63D0"/>
    <w:rsid w:val="002D6B30"/>
    <w:rsid w:val="002D7DF6"/>
    <w:rsid w:val="00305BAB"/>
    <w:rsid w:val="003075E6"/>
    <w:rsid w:val="00331D86"/>
    <w:rsid w:val="00333AAC"/>
    <w:rsid w:val="0033626D"/>
    <w:rsid w:val="00347976"/>
    <w:rsid w:val="00352EE2"/>
    <w:rsid w:val="00360048"/>
    <w:rsid w:val="00377B0F"/>
    <w:rsid w:val="003A412D"/>
    <w:rsid w:val="003E5738"/>
    <w:rsid w:val="003F3DCD"/>
    <w:rsid w:val="00411499"/>
    <w:rsid w:val="004279E4"/>
    <w:rsid w:val="00433B20"/>
    <w:rsid w:val="00472ECD"/>
    <w:rsid w:val="004C475F"/>
    <w:rsid w:val="004D1396"/>
    <w:rsid w:val="004E191C"/>
    <w:rsid w:val="004F16C1"/>
    <w:rsid w:val="004F4FEB"/>
    <w:rsid w:val="00542E03"/>
    <w:rsid w:val="00557F20"/>
    <w:rsid w:val="00562B08"/>
    <w:rsid w:val="0057792F"/>
    <w:rsid w:val="00581FF6"/>
    <w:rsid w:val="00582A3E"/>
    <w:rsid w:val="005A718E"/>
    <w:rsid w:val="005E671B"/>
    <w:rsid w:val="005F6C7A"/>
    <w:rsid w:val="00603D93"/>
    <w:rsid w:val="00617CC7"/>
    <w:rsid w:val="006251E9"/>
    <w:rsid w:val="0065641E"/>
    <w:rsid w:val="00684A1F"/>
    <w:rsid w:val="0069781C"/>
    <w:rsid w:val="006F067F"/>
    <w:rsid w:val="006F58AE"/>
    <w:rsid w:val="00706988"/>
    <w:rsid w:val="00725C0A"/>
    <w:rsid w:val="00735121"/>
    <w:rsid w:val="00742486"/>
    <w:rsid w:val="0076081E"/>
    <w:rsid w:val="007957F4"/>
    <w:rsid w:val="008170D8"/>
    <w:rsid w:val="008733FA"/>
    <w:rsid w:val="008747DC"/>
    <w:rsid w:val="008A4CF0"/>
    <w:rsid w:val="008C07F5"/>
    <w:rsid w:val="008C0B4E"/>
    <w:rsid w:val="008E2EF0"/>
    <w:rsid w:val="00913B1F"/>
    <w:rsid w:val="00921AAD"/>
    <w:rsid w:val="009266E2"/>
    <w:rsid w:val="00926A16"/>
    <w:rsid w:val="009414F3"/>
    <w:rsid w:val="00953CDD"/>
    <w:rsid w:val="00955BD8"/>
    <w:rsid w:val="009A6433"/>
    <w:rsid w:val="009A767C"/>
    <w:rsid w:val="009C2B7F"/>
    <w:rsid w:val="009D2ED3"/>
    <w:rsid w:val="00A02EAA"/>
    <w:rsid w:val="00A14A45"/>
    <w:rsid w:val="00A22465"/>
    <w:rsid w:val="00A334D8"/>
    <w:rsid w:val="00A46096"/>
    <w:rsid w:val="00AE2801"/>
    <w:rsid w:val="00AE7FC1"/>
    <w:rsid w:val="00B00BC1"/>
    <w:rsid w:val="00B243E9"/>
    <w:rsid w:val="00B4715E"/>
    <w:rsid w:val="00B67F9B"/>
    <w:rsid w:val="00B84B1D"/>
    <w:rsid w:val="00B947C1"/>
    <w:rsid w:val="00BB0BFA"/>
    <w:rsid w:val="00BC4612"/>
    <w:rsid w:val="00BC5CA5"/>
    <w:rsid w:val="00BE4115"/>
    <w:rsid w:val="00C155D4"/>
    <w:rsid w:val="00C444CB"/>
    <w:rsid w:val="00C614BD"/>
    <w:rsid w:val="00C72E8B"/>
    <w:rsid w:val="00C77136"/>
    <w:rsid w:val="00CB14EB"/>
    <w:rsid w:val="00CE12B9"/>
    <w:rsid w:val="00D15520"/>
    <w:rsid w:val="00D321F4"/>
    <w:rsid w:val="00D35185"/>
    <w:rsid w:val="00DA2A0B"/>
    <w:rsid w:val="00DD6BC7"/>
    <w:rsid w:val="00E05701"/>
    <w:rsid w:val="00E261D2"/>
    <w:rsid w:val="00E32425"/>
    <w:rsid w:val="00E424EA"/>
    <w:rsid w:val="00E642C7"/>
    <w:rsid w:val="00E93CD3"/>
    <w:rsid w:val="00EA2FED"/>
    <w:rsid w:val="00EB73F8"/>
    <w:rsid w:val="00EC270B"/>
    <w:rsid w:val="00EC5EA2"/>
    <w:rsid w:val="00F02981"/>
    <w:rsid w:val="00F079D0"/>
    <w:rsid w:val="00F100A2"/>
    <w:rsid w:val="00F11DD7"/>
    <w:rsid w:val="00F71B97"/>
    <w:rsid w:val="00F763F8"/>
    <w:rsid w:val="00F87EB7"/>
    <w:rsid w:val="00FC083D"/>
    <w:rsid w:val="00FC3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EA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7976"/>
    <w:rPr>
      <w:rFonts w:ascii="Times New Roman" w:hAnsi="Times New Roman" w:cs="Times New Roman"/>
      <w:kern w:val="0"/>
    </w:rPr>
  </w:style>
  <w:style w:type="paragraph" w:styleId="1">
    <w:name w:val="heading 1"/>
    <w:basedOn w:val="a"/>
    <w:next w:val="a"/>
    <w:link w:val="10"/>
    <w:uiPriority w:val="9"/>
    <w:qFormat/>
    <w:rsid w:val="00B84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4B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79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4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0C4237"/>
    <w:rPr>
      <w:color w:val="808080"/>
    </w:rPr>
  </w:style>
  <w:style w:type="character" w:customStyle="1" w:styleId="10">
    <w:name w:val="标题 1字符"/>
    <w:basedOn w:val="a0"/>
    <w:link w:val="1"/>
    <w:uiPriority w:val="9"/>
    <w:rsid w:val="00B84B1D"/>
    <w:rPr>
      <w:rFonts w:ascii="Times New Roman" w:hAnsi="Times New Roman" w:cs="Times New Roman"/>
      <w:b/>
      <w:bCs/>
      <w:kern w:val="44"/>
      <w:sz w:val="44"/>
      <w:szCs w:val="44"/>
    </w:rPr>
  </w:style>
  <w:style w:type="character" w:customStyle="1" w:styleId="20">
    <w:name w:val="标题 2字符"/>
    <w:basedOn w:val="a0"/>
    <w:link w:val="2"/>
    <w:uiPriority w:val="9"/>
    <w:rsid w:val="00B84B1D"/>
    <w:rPr>
      <w:rFonts w:asciiTheme="majorHAnsi" w:eastAsiaTheme="majorEastAsia" w:hAnsiTheme="majorHAnsi" w:cstheme="majorBidi"/>
      <w:b/>
      <w:bCs/>
      <w:kern w:val="0"/>
      <w:sz w:val="32"/>
      <w:szCs w:val="32"/>
    </w:rPr>
  </w:style>
  <w:style w:type="character" w:customStyle="1" w:styleId="30">
    <w:name w:val="标题 3字符"/>
    <w:basedOn w:val="a0"/>
    <w:link w:val="3"/>
    <w:uiPriority w:val="9"/>
    <w:rsid w:val="00F079D0"/>
    <w:rPr>
      <w:rFonts w:ascii="Times New Roman" w:hAnsi="Times New Roman" w:cs="Times New Roman"/>
      <w:b/>
      <w:bCs/>
      <w:kern w:val="0"/>
      <w:sz w:val="32"/>
      <w:szCs w:val="32"/>
    </w:rPr>
  </w:style>
  <w:style w:type="paragraph" w:styleId="a5">
    <w:name w:val="List Paragraph"/>
    <w:basedOn w:val="a"/>
    <w:uiPriority w:val="34"/>
    <w:qFormat/>
    <w:rsid w:val="00042F6A"/>
    <w:pPr>
      <w:ind w:firstLineChars="200" w:firstLine="420"/>
    </w:pPr>
  </w:style>
  <w:style w:type="paragraph" w:styleId="HTML">
    <w:name w:val="HTML Preformatted"/>
    <w:basedOn w:val="a"/>
    <w:link w:val="HTML0"/>
    <w:uiPriority w:val="99"/>
    <w:unhideWhenUsed/>
    <w:rsid w:val="00EA2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0">
    <w:name w:val="HTML 预设格式字符"/>
    <w:basedOn w:val="a0"/>
    <w:link w:val="HTML"/>
    <w:uiPriority w:val="99"/>
    <w:rsid w:val="00EA2FED"/>
    <w:rPr>
      <w:rFonts w:ascii="Courier New"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0833">
      <w:bodyDiv w:val="1"/>
      <w:marLeft w:val="0"/>
      <w:marRight w:val="0"/>
      <w:marTop w:val="0"/>
      <w:marBottom w:val="0"/>
      <w:divBdr>
        <w:top w:val="none" w:sz="0" w:space="0" w:color="auto"/>
        <w:left w:val="none" w:sz="0" w:space="0" w:color="auto"/>
        <w:bottom w:val="none" w:sz="0" w:space="0" w:color="auto"/>
        <w:right w:val="none" w:sz="0" w:space="0" w:color="auto"/>
      </w:divBdr>
    </w:div>
    <w:div w:id="100809050">
      <w:bodyDiv w:val="1"/>
      <w:marLeft w:val="0"/>
      <w:marRight w:val="0"/>
      <w:marTop w:val="0"/>
      <w:marBottom w:val="0"/>
      <w:divBdr>
        <w:top w:val="none" w:sz="0" w:space="0" w:color="auto"/>
        <w:left w:val="none" w:sz="0" w:space="0" w:color="auto"/>
        <w:bottom w:val="none" w:sz="0" w:space="0" w:color="auto"/>
        <w:right w:val="none" w:sz="0" w:space="0" w:color="auto"/>
      </w:divBdr>
    </w:div>
    <w:div w:id="157381109">
      <w:bodyDiv w:val="1"/>
      <w:marLeft w:val="0"/>
      <w:marRight w:val="0"/>
      <w:marTop w:val="0"/>
      <w:marBottom w:val="0"/>
      <w:divBdr>
        <w:top w:val="none" w:sz="0" w:space="0" w:color="auto"/>
        <w:left w:val="none" w:sz="0" w:space="0" w:color="auto"/>
        <w:bottom w:val="none" w:sz="0" w:space="0" w:color="auto"/>
        <w:right w:val="none" w:sz="0" w:space="0" w:color="auto"/>
      </w:divBdr>
    </w:div>
    <w:div w:id="299309808">
      <w:bodyDiv w:val="1"/>
      <w:marLeft w:val="0"/>
      <w:marRight w:val="0"/>
      <w:marTop w:val="0"/>
      <w:marBottom w:val="0"/>
      <w:divBdr>
        <w:top w:val="none" w:sz="0" w:space="0" w:color="auto"/>
        <w:left w:val="none" w:sz="0" w:space="0" w:color="auto"/>
        <w:bottom w:val="none" w:sz="0" w:space="0" w:color="auto"/>
        <w:right w:val="none" w:sz="0" w:space="0" w:color="auto"/>
      </w:divBdr>
    </w:div>
    <w:div w:id="330716180">
      <w:bodyDiv w:val="1"/>
      <w:marLeft w:val="0"/>
      <w:marRight w:val="0"/>
      <w:marTop w:val="0"/>
      <w:marBottom w:val="0"/>
      <w:divBdr>
        <w:top w:val="none" w:sz="0" w:space="0" w:color="auto"/>
        <w:left w:val="none" w:sz="0" w:space="0" w:color="auto"/>
        <w:bottom w:val="none" w:sz="0" w:space="0" w:color="auto"/>
        <w:right w:val="none" w:sz="0" w:space="0" w:color="auto"/>
      </w:divBdr>
    </w:div>
    <w:div w:id="361251426">
      <w:bodyDiv w:val="1"/>
      <w:marLeft w:val="0"/>
      <w:marRight w:val="0"/>
      <w:marTop w:val="0"/>
      <w:marBottom w:val="0"/>
      <w:divBdr>
        <w:top w:val="none" w:sz="0" w:space="0" w:color="auto"/>
        <w:left w:val="none" w:sz="0" w:space="0" w:color="auto"/>
        <w:bottom w:val="none" w:sz="0" w:space="0" w:color="auto"/>
        <w:right w:val="none" w:sz="0" w:space="0" w:color="auto"/>
      </w:divBdr>
    </w:div>
    <w:div w:id="974215960">
      <w:bodyDiv w:val="1"/>
      <w:marLeft w:val="0"/>
      <w:marRight w:val="0"/>
      <w:marTop w:val="0"/>
      <w:marBottom w:val="0"/>
      <w:divBdr>
        <w:top w:val="none" w:sz="0" w:space="0" w:color="auto"/>
        <w:left w:val="none" w:sz="0" w:space="0" w:color="auto"/>
        <w:bottom w:val="none" w:sz="0" w:space="0" w:color="auto"/>
        <w:right w:val="none" w:sz="0" w:space="0" w:color="auto"/>
      </w:divBdr>
    </w:div>
    <w:div w:id="1015422131">
      <w:bodyDiv w:val="1"/>
      <w:marLeft w:val="0"/>
      <w:marRight w:val="0"/>
      <w:marTop w:val="0"/>
      <w:marBottom w:val="0"/>
      <w:divBdr>
        <w:top w:val="none" w:sz="0" w:space="0" w:color="auto"/>
        <w:left w:val="none" w:sz="0" w:space="0" w:color="auto"/>
        <w:bottom w:val="none" w:sz="0" w:space="0" w:color="auto"/>
        <w:right w:val="none" w:sz="0" w:space="0" w:color="auto"/>
      </w:divBdr>
    </w:div>
    <w:div w:id="1096753178">
      <w:bodyDiv w:val="1"/>
      <w:marLeft w:val="0"/>
      <w:marRight w:val="0"/>
      <w:marTop w:val="0"/>
      <w:marBottom w:val="0"/>
      <w:divBdr>
        <w:top w:val="none" w:sz="0" w:space="0" w:color="auto"/>
        <w:left w:val="none" w:sz="0" w:space="0" w:color="auto"/>
        <w:bottom w:val="none" w:sz="0" w:space="0" w:color="auto"/>
        <w:right w:val="none" w:sz="0" w:space="0" w:color="auto"/>
      </w:divBdr>
    </w:div>
    <w:div w:id="1280063009">
      <w:bodyDiv w:val="1"/>
      <w:marLeft w:val="0"/>
      <w:marRight w:val="0"/>
      <w:marTop w:val="0"/>
      <w:marBottom w:val="0"/>
      <w:divBdr>
        <w:top w:val="none" w:sz="0" w:space="0" w:color="auto"/>
        <w:left w:val="none" w:sz="0" w:space="0" w:color="auto"/>
        <w:bottom w:val="none" w:sz="0" w:space="0" w:color="auto"/>
        <w:right w:val="none" w:sz="0" w:space="0" w:color="auto"/>
      </w:divBdr>
    </w:div>
    <w:div w:id="1499073711">
      <w:bodyDiv w:val="1"/>
      <w:marLeft w:val="0"/>
      <w:marRight w:val="0"/>
      <w:marTop w:val="0"/>
      <w:marBottom w:val="0"/>
      <w:divBdr>
        <w:top w:val="none" w:sz="0" w:space="0" w:color="auto"/>
        <w:left w:val="none" w:sz="0" w:space="0" w:color="auto"/>
        <w:bottom w:val="none" w:sz="0" w:space="0" w:color="auto"/>
        <w:right w:val="none" w:sz="0" w:space="0" w:color="auto"/>
      </w:divBdr>
    </w:div>
    <w:div w:id="1627465252">
      <w:bodyDiv w:val="1"/>
      <w:marLeft w:val="0"/>
      <w:marRight w:val="0"/>
      <w:marTop w:val="0"/>
      <w:marBottom w:val="0"/>
      <w:divBdr>
        <w:top w:val="none" w:sz="0" w:space="0" w:color="auto"/>
        <w:left w:val="none" w:sz="0" w:space="0" w:color="auto"/>
        <w:bottom w:val="none" w:sz="0" w:space="0" w:color="auto"/>
        <w:right w:val="none" w:sz="0" w:space="0" w:color="auto"/>
      </w:divBdr>
    </w:div>
    <w:div w:id="1707635332">
      <w:bodyDiv w:val="1"/>
      <w:marLeft w:val="0"/>
      <w:marRight w:val="0"/>
      <w:marTop w:val="0"/>
      <w:marBottom w:val="0"/>
      <w:divBdr>
        <w:top w:val="none" w:sz="0" w:space="0" w:color="auto"/>
        <w:left w:val="none" w:sz="0" w:space="0" w:color="auto"/>
        <w:bottom w:val="none" w:sz="0" w:space="0" w:color="auto"/>
        <w:right w:val="none" w:sz="0" w:space="0" w:color="auto"/>
      </w:divBdr>
    </w:div>
    <w:div w:id="1883592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55AA2F-32DC-7644-B417-97E70F3E0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784</Words>
  <Characters>4469</Characters>
  <Application>Microsoft Macintosh Word</Application>
  <DocSecurity>0</DocSecurity>
  <Lines>37</Lines>
  <Paragraphs>10</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CS-600-A Homework 1</vt:lpstr>
    </vt:vector>
  </TitlesOfParts>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Dihui Lian</dc:creator>
  <cp:keywords/>
  <dc:description/>
  <cp:lastModifiedBy>Dihui Lian</cp:lastModifiedBy>
  <cp:revision>32</cp:revision>
  <dcterms:created xsi:type="dcterms:W3CDTF">2017-09-04T00:46:00Z</dcterms:created>
  <dcterms:modified xsi:type="dcterms:W3CDTF">2017-09-11T18:14:00Z</dcterms:modified>
</cp:coreProperties>
</file>